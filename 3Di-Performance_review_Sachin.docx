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7C04C1" w14:textId="77777777" w:rsidR="00A40BE9" w:rsidRDefault="00A40BE9" w:rsidP="00F013FF">
      <w:pPr>
        <w:pStyle w:val="Heading2"/>
        <w:ind w:left="-288"/>
      </w:pPr>
    </w:p>
    <w:p w14:paraId="2ACF2F77" w14:textId="77777777" w:rsidR="00467865" w:rsidRPr="00275BB5" w:rsidRDefault="00D559FC" w:rsidP="00F013FF">
      <w:pPr>
        <w:pStyle w:val="Heading2"/>
        <w:ind w:left="-288"/>
      </w:pPr>
      <w:r>
        <w:t>E</w:t>
      </w:r>
      <w:r w:rsidR="008C75A3">
        <w:t xml:space="preserve">mployee </w:t>
      </w:r>
      <w:r w:rsidR="009E5B13">
        <w:t xml:space="preserve">Performance </w:t>
      </w:r>
      <w:r w:rsidR="008C75A3">
        <w:t>Review</w:t>
      </w:r>
      <w:r w:rsidR="00685335">
        <w:t xml:space="preserve"> – Peer Review</w:t>
      </w:r>
    </w:p>
    <w:tbl>
      <w:tblPr>
        <w:tblW w:w="9993" w:type="dxa"/>
        <w:jc w:val="center"/>
        <w:tblLayout w:type="fixed"/>
        <w:tblLook w:val="0000" w:firstRow="0" w:lastRow="0" w:firstColumn="0" w:lastColumn="0" w:noHBand="0" w:noVBand="0"/>
      </w:tblPr>
      <w:tblGrid>
        <w:gridCol w:w="1048"/>
        <w:gridCol w:w="2350"/>
        <w:gridCol w:w="1914"/>
        <w:gridCol w:w="45"/>
        <w:gridCol w:w="1980"/>
        <w:gridCol w:w="135"/>
        <w:gridCol w:w="2511"/>
        <w:gridCol w:w="10"/>
      </w:tblGrid>
      <w:tr w:rsidR="00A35524" w:rsidRPr="006D779C" w14:paraId="22DC48C3" w14:textId="77777777">
        <w:trPr>
          <w:trHeight w:hRule="exact" w:val="288"/>
          <w:jc w:val="center"/>
        </w:trPr>
        <w:tc>
          <w:tcPr>
            <w:tcW w:w="9993" w:type="dxa"/>
            <w:gridSpan w:val="8"/>
            <w:shd w:val="clear" w:color="auto" w:fill="595959"/>
            <w:vAlign w:val="center"/>
          </w:tcPr>
          <w:p w14:paraId="695CA96A" w14:textId="77777777" w:rsidR="00A35524" w:rsidRPr="00D6155E" w:rsidRDefault="0033501D" w:rsidP="00D6155E">
            <w:pPr>
              <w:pStyle w:val="Heading3"/>
            </w:pPr>
            <w:r>
              <w:t>Employee</w:t>
            </w:r>
            <w:r w:rsidR="00EA44A1">
              <w:t xml:space="preserve"> </w:t>
            </w:r>
            <w:r w:rsidR="00CC6BB1">
              <w:t>Information</w:t>
            </w:r>
          </w:p>
        </w:tc>
      </w:tr>
      <w:tr w:rsidR="00BF17F9" w:rsidRPr="005114CE" w14:paraId="03E00539" w14:textId="77777777">
        <w:trPr>
          <w:gridAfter w:val="1"/>
          <w:wAfter w:w="10" w:type="dxa"/>
          <w:trHeight w:val="288"/>
          <w:jc w:val="center"/>
        </w:trPr>
        <w:tc>
          <w:tcPr>
            <w:tcW w:w="3398" w:type="dxa"/>
            <w:gridSpan w:val="2"/>
            <w:tcBorders>
              <w:bottom w:val="single" w:sz="4" w:space="0" w:color="999999"/>
            </w:tcBorders>
            <w:vAlign w:val="bottom"/>
          </w:tcPr>
          <w:p w14:paraId="77E020FA" w14:textId="77777777" w:rsidR="00B826D9" w:rsidRDefault="00B826D9" w:rsidP="00B826D9">
            <w:pPr>
              <w:pStyle w:val="BodyText"/>
              <w:spacing w:line="60" w:lineRule="exact"/>
            </w:pPr>
          </w:p>
          <w:p w14:paraId="6C5E033D" w14:textId="77777777" w:rsidR="00CC6BB1" w:rsidRPr="005114CE" w:rsidRDefault="00AA471C" w:rsidP="009A0A2D">
            <w:pPr>
              <w:pStyle w:val="FirstLine"/>
            </w:pPr>
            <w:r>
              <w:t xml:space="preserve">Name Of </w:t>
            </w:r>
            <w:r w:rsidR="0033501D">
              <w:t>Employee</w:t>
            </w:r>
            <w:r w:rsidR="006B03BF">
              <w:t xml:space="preserve"> </w:t>
            </w:r>
            <w:r>
              <w:t>Being Reviewed</w:t>
            </w:r>
            <w:r w:rsidR="00CC6BB1" w:rsidRPr="005114CE">
              <w:t>:</w:t>
            </w:r>
          </w:p>
        </w:tc>
        <w:tc>
          <w:tcPr>
            <w:tcW w:w="1914" w:type="dxa"/>
            <w:tcBorders>
              <w:bottom w:val="single" w:sz="4" w:space="0" w:color="999999"/>
            </w:tcBorders>
            <w:vAlign w:val="bottom"/>
          </w:tcPr>
          <w:p w14:paraId="6DAF3511" w14:textId="05B0F931" w:rsidR="00CC6BB1" w:rsidRPr="009C220D" w:rsidRDefault="005D6312" w:rsidP="00B605CF">
            <w:pPr>
              <w:pStyle w:val="FieldText"/>
            </w:pPr>
            <w:r>
              <w:t>Sachin Bellare</w:t>
            </w:r>
          </w:p>
        </w:tc>
        <w:tc>
          <w:tcPr>
            <w:tcW w:w="2160" w:type="dxa"/>
            <w:gridSpan w:val="3"/>
            <w:tcBorders>
              <w:bottom w:val="single" w:sz="4" w:space="0" w:color="999999"/>
            </w:tcBorders>
            <w:vAlign w:val="bottom"/>
          </w:tcPr>
          <w:p w14:paraId="7593BB64" w14:textId="77777777" w:rsidR="00CC6BB1" w:rsidRPr="009C220D" w:rsidRDefault="00AA471C" w:rsidP="00BF17F9">
            <w:pPr>
              <w:pStyle w:val="BodyText"/>
            </w:pPr>
            <w:r>
              <w:t>Your Name (Optional)</w:t>
            </w:r>
            <w:r w:rsidR="00EA44A1">
              <w:t>:</w:t>
            </w:r>
          </w:p>
        </w:tc>
        <w:tc>
          <w:tcPr>
            <w:tcW w:w="2511" w:type="dxa"/>
            <w:tcBorders>
              <w:bottom w:val="single" w:sz="4" w:space="0" w:color="999999"/>
            </w:tcBorders>
            <w:vAlign w:val="bottom"/>
          </w:tcPr>
          <w:p w14:paraId="3F88F306" w14:textId="076AB384" w:rsidR="00CC6BB1" w:rsidRPr="009C220D" w:rsidRDefault="00B605CF" w:rsidP="00B605CF">
            <w:pPr>
              <w:pStyle w:val="FieldText"/>
            </w:pPr>
            <w:r>
              <w:t>Manoj Welinkar</w:t>
            </w:r>
          </w:p>
        </w:tc>
      </w:tr>
      <w:tr w:rsidR="00692FAE" w:rsidRPr="005114CE" w14:paraId="39B9DAE1" w14:textId="77777777">
        <w:trPr>
          <w:gridAfter w:val="1"/>
          <w:wAfter w:w="10" w:type="dxa"/>
          <w:trHeight w:val="288"/>
          <w:jc w:val="center"/>
        </w:trPr>
        <w:tc>
          <w:tcPr>
            <w:tcW w:w="1048" w:type="dxa"/>
            <w:tcBorders>
              <w:top w:val="single" w:sz="4" w:space="0" w:color="999999"/>
              <w:bottom w:val="single" w:sz="4" w:space="0" w:color="999999"/>
            </w:tcBorders>
            <w:vAlign w:val="bottom"/>
          </w:tcPr>
          <w:p w14:paraId="44351F98" w14:textId="77777777" w:rsidR="00692FAE" w:rsidRPr="005114CE" w:rsidRDefault="00AA471C" w:rsidP="00BF17F9">
            <w:pPr>
              <w:pStyle w:val="BodyText"/>
            </w:pPr>
            <w:r>
              <w:t>Date</w:t>
            </w:r>
            <w:r w:rsidR="00692FAE">
              <w:t>:</w:t>
            </w:r>
          </w:p>
        </w:tc>
        <w:tc>
          <w:tcPr>
            <w:tcW w:w="4309" w:type="dxa"/>
            <w:gridSpan w:val="3"/>
            <w:tcBorders>
              <w:top w:val="single" w:sz="4" w:space="0" w:color="999999"/>
              <w:bottom w:val="single" w:sz="4" w:space="0" w:color="999999"/>
            </w:tcBorders>
            <w:vAlign w:val="bottom"/>
          </w:tcPr>
          <w:p w14:paraId="4509D36C" w14:textId="523D8DA3" w:rsidR="00692FAE" w:rsidRPr="009C220D" w:rsidRDefault="00B605CF" w:rsidP="00083002">
            <w:pPr>
              <w:pStyle w:val="FieldText"/>
            </w:pPr>
            <w:r>
              <w:t>10/15/2021</w:t>
            </w:r>
          </w:p>
        </w:tc>
        <w:tc>
          <w:tcPr>
            <w:tcW w:w="1980" w:type="dxa"/>
            <w:tcBorders>
              <w:top w:val="single" w:sz="4" w:space="0" w:color="999999"/>
              <w:bottom w:val="single" w:sz="4" w:space="0" w:color="999999"/>
            </w:tcBorders>
            <w:vAlign w:val="bottom"/>
          </w:tcPr>
          <w:p w14:paraId="2500C1D5" w14:textId="77777777" w:rsidR="00692FAE" w:rsidRPr="009C220D" w:rsidRDefault="00596457" w:rsidP="00692FAE">
            <w:pPr>
              <w:pStyle w:val="BodyText"/>
            </w:pPr>
            <w:r>
              <w:t>Review Period:</w:t>
            </w:r>
          </w:p>
        </w:tc>
        <w:tc>
          <w:tcPr>
            <w:tcW w:w="2646" w:type="dxa"/>
            <w:gridSpan w:val="2"/>
            <w:tcBorders>
              <w:top w:val="single" w:sz="4" w:space="0" w:color="999999"/>
              <w:bottom w:val="single" w:sz="4" w:space="0" w:color="999999"/>
            </w:tcBorders>
            <w:vAlign w:val="bottom"/>
          </w:tcPr>
          <w:p w14:paraId="2918DBED" w14:textId="4F74A894" w:rsidR="00692FAE" w:rsidRPr="009C220D" w:rsidRDefault="00023B02" w:rsidP="00023B02">
            <w:pPr>
              <w:pStyle w:val="FieldText"/>
            </w:pPr>
            <w:r>
              <w:t>Sept 2020 to Sept 2021</w:t>
            </w:r>
            <w:bookmarkStart w:id="0" w:name="_GoBack"/>
            <w:bookmarkEnd w:id="0"/>
          </w:p>
        </w:tc>
      </w:tr>
      <w:tr w:rsidR="00BF17F9" w:rsidRPr="00613129" w14:paraId="138315AA" w14:textId="77777777">
        <w:trPr>
          <w:trHeight w:hRule="exact" w:val="144"/>
          <w:jc w:val="center"/>
        </w:trPr>
        <w:tc>
          <w:tcPr>
            <w:tcW w:w="9993" w:type="dxa"/>
            <w:gridSpan w:val="8"/>
            <w:tcBorders>
              <w:top w:val="single" w:sz="4" w:space="0" w:color="999999"/>
              <w:bottom w:val="single" w:sz="4" w:space="0" w:color="999999"/>
            </w:tcBorders>
            <w:vAlign w:val="bottom"/>
          </w:tcPr>
          <w:p w14:paraId="2A0EC407" w14:textId="77777777" w:rsidR="00BF17F9" w:rsidRPr="005114CE" w:rsidRDefault="00BF17F9" w:rsidP="00311CD9">
            <w:pPr>
              <w:pStyle w:val="BodyText"/>
            </w:pPr>
          </w:p>
        </w:tc>
      </w:tr>
      <w:tr w:rsidR="00BF17F9" w:rsidRPr="006D779C" w14:paraId="68088EB5" w14:textId="77777777">
        <w:trPr>
          <w:trHeight w:hRule="exact" w:val="288"/>
          <w:jc w:val="center"/>
        </w:trPr>
        <w:tc>
          <w:tcPr>
            <w:tcW w:w="9993" w:type="dxa"/>
            <w:gridSpan w:val="8"/>
            <w:tcBorders>
              <w:top w:val="single" w:sz="4" w:space="0" w:color="999999"/>
            </w:tcBorders>
            <w:shd w:val="clear" w:color="auto" w:fill="595959"/>
            <w:vAlign w:val="center"/>
          </w:tcPr>
          <w:p w14:paraId="26E2DB6C" w14:textId="77777777" w:rsidR="00BF17F9" w:rsidRPr="006D779C" w:rsidRDefault="00A010A6" w:rsidP="00D6155E">
            <w:pPr>
              <w:pStyle w:val="Heading3"/>
            </w:pPr>
            <w:r>
              <w:t>Review Guidelines</w:t>
            </w:r>
          </w:p>
        </w:tc>
      </w:tr>
      <w:tr w:rsidR="00045CB7" w:rsidRPr="005114CE" w14:paraId="645A06AD" w14:textId="77777777">
        <w:trPr>
          <w:trHeight w:val="1602"/>
          <w:jc w:val="center"/>
        </w:trPr>
        <w:tc>
          <w:tcPr>
            <w:tcW w:w="9993" w:type="dxa"/>
            <w:gridSpan w:val="8"/>
            <w:vAlign w:val="bottom"/>
          </w:tcPr>
          <w:p w14:paraId="2B5792BE" w14:textId="77777777" w:rsidR="00045CB7" w:rsidRPr="00AA471C" w:rsidRDefault="00045CB7" w:rsidP="00596457">
            <w:pPr>
              <w:pStyle w:val="BodyText"/>
              <w:spacing w:line="120" w:lineRule="exact"/>
              <w:rPr>
                <w:szCs w:val="18"/>
              </w:rPr>
            </w:pPr>
          </w:p>
          <w:p w14:paraId="59A54675" w14:textId="77777777" w:rsidR="003F4476" w:rsidRPr="00F152E6" w:rsidRDefault="00AA471C" w:rsidP="003F4476">
            <w:pPr>
              <w:widowControl w:val="0"/>
              <w:tabs>
                <w:tab w:val="left" w:pos="4680"/>
              </w:tabs>
              <w:rPr>
                <w:rStyle w:val="Style9pt"/>
              </w:rPr>
            </w:pPr>
            <w:r w:rsidRPr="00F152E6">
              <w:rPr>
                <w:rStyle w:val="Style9pt"/>
              </w:rPr>
              <w:t>Complete this peer revie</w:t>
            </w:r>
            <w:r w:rsidR="003F4476" w:rsidRPr="00F152E6">
              <w:rPr>
                <w:rStyle w:val="Style9pt"/>
              </w:rPr>
              <w:t>w, using the following scale:</w:t>
            </w:r>
            <w:r w:rsidR="003F4476" w:rsidRPr="00F152E6">
              <w:rPr>
                <w:rStyle w:val="Style9pt"/>
              </w:rPr>
              <w:tab/>
            </w:r>
            <w:r w:rsidR="003F4476" w:rsidRPr="00F152E6">
              <w:rPr>
                <w:rStyle w:val="Style9ptBold"/>
              </w:rPr>
              <w:t>NA</w:t>
            </w:r>
            <w:r w:rsidR="003F4476" w:rsidRPr="00F152E6">
              <w:rPr>
                <w:rStyle w:val="Style9pt"/>
              </w:rPr>
              <w:t xml:space="preserve"> = </w:t>
            </w:r>
            <w:r w:rsidR="003F4476" w:rsidRPr="00F152E6">
              <w:rPr>
                <w:rStyle w:val="Style9ptItalic"/>
              </w:rPr>
              <w:t>Not Applicable</w:t>
            </w:r>
          </w:p>
          <w:p w14:paraId="348CE2A0" w14:textId="77777777" w:rsidR="00AA471C" w:rsidRPr="00F152E6" w:rsidRDefault="00AA471C" w:rsidP="003F4476">
            <w:pPr>
              <w:widowControl w:val="0"/>
              <w:ind w:left="4824"/>
              <w:rPr>
                <w:rStyle w:val="Style9pt"/>
              </w:rPr>
            </w:pPr>
            <w:r w:rsidRPr="00F152E6">
              <w:rPr>
                <w:rStyle w:val="Style9ptBold"/>
              </w:rPr>
              <w:t>1</w:t>
            </w:r>
            <w:r w:rsidRPr="00F152E6">
              <w:rPr>
                <w:rStyle w:val="Style9pt"/>
              </w:rPr>
              <w:t xml:space="preserve"> = </w:t>
            </w:r>
            <w:r w:rsidRPr="00F152E6">
              <w:rPr>
                <w:rStyle w:val="Style9ptItalic"/>
              </w:rPr>
              <w:t>Unsatisfactory</w:t>
            </w:r>
          </w:p>
          <w:p w14:paraId="1BDEF216" w14:textId="77777777" w:rsidR="00AA471C" w:rsidRPr="00F152E6" w:rsidRDefault="00AA471C" w:rsidP="003F4476">
            <w:pPr>
              <w:widowControl w:val="0"/>
              <w:ind w:left="4824"/>
              <w:rPr>
                <w:rStyle w:val="Style9ptItalic"/>
              </w:rPr>
            </w:pPr>
            <w:r w:rsidRPr="00F152E6">
              <w:rPr>
                <w:rStyle w:val="Style9ptBold"/>
              </w:rPr>
              <w:t>2</w:t>
            </w:r>
            <w:r w:rsidRPr="00F152E6">
              <w:rPr>
                <w:rStyle w:val="Style9pt"/>
              </w:rPr>
              <w:t xml:space="preserve"> = </w:t>
            </w:r>
            <w:r w:rsidRPr="00F152E6">
              <w:rPr>
                <w:rStyle w:val="Style9ptItalic"/>
              </w:rPr>
              <w:t>Marginal</w:t>
            </w:r>
          </w:p>
          <w:p w14:paraId="52FA074A" w14:textId="77777777" w:rsidR="00AA471C" w:rsidRPr="00F152E6" w:rsidRDefault="00AA471C" w:rsidP="003F4476">
            <w:pPr>
              <w:widowControl w:val="0"/>
              <w:ind w:left="4824"/>
              <w:rPr>
                <w:rStyle w:val="Style9pt"/>
              </w:rPr>
            </w:pPr>
            <w:r w:rsidRPr="00F152E6">
              <w:rPr>
                <w:rStyle w:val="Style9ptBold"/>
              </w:rPr>
              <w:t>3</w:t>
            </w:r>
            <w:r w:rsidRPr="00F152E6">
              <w:rPr>
                <w:rStyle w:val="Style9pt"/>
              </w:rPr>
              <w:t xml:space="preserve"> = </w:t>
            </w:r>
            <w:r w:rsidRPr="00F152E6">
              <w:rPr>
                <w:rStyle w:val="Style9ptItalic"/>
              </w:rPr>
              <w:t>Meets Requirements</w:t>
            </w:r>
          </w:p>
          <w:p w14:paraId="5CF67ECB" w14:textId="77777777" w:rsidR="00AA471C" w:rsidRPr="00F152E6" w:rsidRDefault="00AA471C" w:rsidP="003F4476">
            <w:pPr>
              <w:widowControl w:val="0"/>
              <w:ind w:left="4824"/>
              <w:rPr>
                <w:rStyle w:val="Style9pt"/>
              </w:rPr>
            </w:pPr>
            <w:r w:rsidRPr="00F152E6">
              <w:rPr>
                <w:rStyle w:val="Style9ptBold"/>
              </w:rPr>
              <w:t>4</w:t>
            </w:r>
            <w:r w:rsidRPr="00F152E6">
              <w:rPr>
                <w:rStyle w:val="Style9pt"/>
              </w:rPr>
              <w:t xml:space="preserve"> = </w:t>
            </w:r>
            <w:r w:rsidRPr="00F152E6">
              <w:rPr>
                <w:rStyle w:val="Style9ptItalic"/>
              </w:rPr>
              <w:t>Exceeds Requirements</w:t>
            </w:r>
          </w:p>
          <w:p w14:paraId="776B1493" w14:textId="77777777" w:rsidR="00AA471C" w:rsidRPr="00F152E6" w:rsidRDefault="00AA471C" w:rsidP="003F4476">
            <w:pPr>
              <w:widowControl w:val="0"/>
              <w:ind w:left="4824"/>
              <w:rPr>
                <w:rStyle w:val="Style9pt"/>
              </w:rPr>
            </w:pPr>
            <w:r w:rsidRPr="00F152E6">
              <w:rPr>
                <w:rStyle w:val="Style9ptBold"/>
              </w:rPr>
              <w:t>5</w:t>
            </w:r>
            <w:r w:rsidRPr="00F152E6">
              <w:rPr>
                <w:rStyle w:val="Style9pt"/>
              </w:rPr>
              <w:t xml:space="preserve"> = </w:t>
            </w:r>
            <w:r w:rsidRPr="00F152E6">
              <w:rPr>
                <w:rStyle w:val="Style9ptItalic"/>
              </w:rPr>
              <w:t>Exceptional</w:t>
            </w:r>
          </w:p>
          <w:p w14:paraId="62013BA5" w14:textId="77777777" w:rsidR="00045CB7" w:rsidRDefault="00045CB7" w:rsidP="00F41461">
            <w:pPr>
              <w:pStyle w:val="Checkbox"/>
            </w:pPr>
          </w:p>
        </w:tc>
      </w:tr>
      <w:tr w:rsidR="00BF17F9" w:rsidRPr="005114CE" w14:paraId="7613E637" w14:textId="77777777">
        <w:trPr>
          <w:trHeight w:hRule="exact" w:val="288"/>
          <w:jc w:val="center"/>
        </w:trPr>
        <w:tc>
          <w:tcPr>
            <w:tcW w:w="9993" w:type="dxa"/>
            <w:gridSpan w:val="8"/>
            <w:shd w:val="clear" w:color="auto" w:fill="595959"/>
            <w:vAlign w:val="center"/>
          </w:tcPr>
          <w:p w14:paraId="6CBEFD9A" w14:textId="77777777" w:rsidR="00BF17F9" w:rsidRPr="005114CE" w:rsidRDefault="0033501D" w:rsidP="0033501D">
            <w:pPr>
              <w:pStyle w:val="Heading3"/>
            </w:pPr>
            <w:r>
              <w:t>Evaluation</w:t>
            </w:r>
          </w:p>
        </w:tc>
      </w:tr>
      <w:tr w:rsidR="0033501D" w:rsidRPr="005114CE" w14:paraId="0518BDE4" w14:textId="77777777">
        <w:trPr>
          <w:trHeight w:val="345"/>
          <w:jc w:val="center"/>
        </w:trPr>
        <w:tc>
          <w:tcPr>
            <w:tcW w:w="9993" w:type="dxa"/>
            <w:gridSpan w:val="8"/>
            <w:vAlign w:val="bottom"/>
          </w:tcPr>
          <w:p w14:paraId="7473D41F" w14:textId="77777777" w:rsidR="00045CB7" w:rsidRDefault="00045CB7" w:rsidP="00596457">
            <w:pPr>
              <w:pStyle w:val="BodyText"/>
              <w:spacing w:line="120" w:lineRule="exact"/>
            </w:pPr>
          </w:p>
          <w:tbl>
            <w:tblPr>
              <w:tblW w:w="10218" w:type="dxa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3218"/>
              <w:gridCol w:w="1351"/>
              <w:gridCol w:w="1504"/>
              <w:gridCol w:w="1376"/>
              <w:gridCol w:w="1351"/>
              <w:gridCol w:w="1418"/>
            </w:tblGrid>
            <w:tr w:rsidR="00045CB7" w:rsidRPr="00A15C1D" w14:paraId="19F0CAFD" w14:textId="77777777">
              <w:trPr>
                <w:trHeight w:val="405"/>
                <w:jc w:val="center"/>
              </w:trPr>
              <w:tc>
                <w:tcPr>
                  <w:tcW w:w="3219" w:type="dxa"/>
                  <w:tcBorders>
                    <w:bottom w:val="single" w:sz="4" w:space="0" w:color="999999"/>
                  </w:tcBorders>
                  <w:vAlign w:val="center"/>
                </w:tcPr>
                <w:p w14:paraId="1A9DAB1D" w14:textId="77777777" w:rsidR="00045CB7" w:rsidRPr="002750D6" w:rsidRDefault="00045CB7" w:rsidP="00F152E6">
                  <w:pPr>
                    <w:pStyle w:val="Ratings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50" w:type="dxa"/>
                  <w:tcBorders>
                    <w:bottom w:val="single" w:sz="4" w:space="0" w:color="999999"/>
                  </w:tcBorders>
                  <w:vAlign w:val="center"/>
                </w:tcPr>
                <w:p w14:paraId="2DBA4922" w14:textId="77777777" w:rsidR="00045CB7" w:rsidRPr="002750D6" w:rsidRDefault="00045CB7" w:rsidP="001D6CA3">
                  <w:pPr>
                    <w:pStyle w:val="StyleRatings8pt"/>
                  </w:pPr>
                  <w:r w:rsidRPr="002750D6">
                    <w:t>(5) =</w:t>
                  </w:r>
                  <w:r w:rsidR="002750D6" w:rsidRPr="002750D6">
                    <w:t xml:space="preserve"> Exceptional</w:t>
                  </w:r>
                </w:p>
              </w:tc>
              <w:tc>
                <w:tcPr>
                  <w:tcW w:w="1504" w:type="dxa"/>
                  <w:tcBorders>
                    <w:bottom w:val="single" w:sz="4" w:space="0" w:color="999999"/>
                  </w:tcBorders>
                  <w:vAlign w:val="center"/>
                </w:tcPr>
                <w:p w14:paraId="5E946FC5" w14:textId="77777777" w:rsidR="00045CB7" w:rsidRPr="002750D6" w:rsidRDefault="00045CB7" w:rsidP="001D6CA3">
                  <w:pPr>
                    <w:pStyle w:val="StyleRatings8pt"/>
                  </w:pPr>
                  <w:r w:rsidRPr="002750D6">
                    <w:t xml:space="preserve">(4) = </w:t>
                  </w:r>
                  <w:r w:rsidR="002750D6" w:rsidRPr="002750D6">
                    <w:t>Exceeds Requirements</w:t>
                  </w:r>
                </w:p>
              </w:tc>
              <w:tc>
                <w:tcPr>
                  <w:tcW w:w="1376" w:type="dxa"/>
                  <w:tcBorders>
                    <w:bottom w:val="single" w:sz="4" w:space="0" w:color="999999"/>
                  </w:tcBorders>
                  <w:vAlign w:val="center"/>
                </w:tcPr>
                <w:p w14:paraId="7F90D146" w14:textId="77777777" w:rsidR="00045CB7" w:rsidRPr="002750D6" w:rsidRDefault="00045CB7" w:rsidP="001D6CA3">
                  <w:pPr>
                    <w:pStyle w:val="StyleRatings8pt"/>
                  </w:pPr>
                  <w:r w:rsidRPr="002750D6">
                    <w:t xml:space="preserve">(3) = </w:t>
                  </w:r>
                  <w:r w:rsidR="002750D6" w:rsidRPr="002750D6">
                    <w:t>Meets Requirements</w:t>
                  </w:r>
                </w:p>
              </w:tc>
              <w:tc>
                <w:tcPr>
                  <w:tcW w:w="1351" w:type="dxa"/>
                  <w:tcBorders>
                    <w:bottom w:val="single" w:sz="4" w:space="0" w:color="999999"/>
                  </w:tcBorders>
                  <w:vAlign w:val="center"/>
                </w:tcPr>
                <w:p w14:paraId="71B95C2B" w14:textId="77777777" w:rsidR="00045CB7" w:rsidRPr="002750D6" w:rsidRDefault="00045CB7" w:rsidP="001D6CA3">
                  <w:pPr>
                    <w:pStyle w:val="StyleRatings8pt"/>
                  </w:pPr>
                  <w:r w:rsidRPr="002750D6">
                    <w:t xml:space="preserve">(2) = </w:t>
                  </w:r>
                  <w:r w:rsidR="002750D6" w:rsidRPr="002750D6">
                    <w:t>Marginal</w:t>
                  </w:r>
                </w:p>
              </w:tc>
              <w:tc>
                <w:tcPr>
                  <w:tcW w:w="1418" w:type="dxa"/>
                  <w:tcBorders>
                    <w:bottom w:val="single" w:sz="4" w:space="0" w:color="999999"/>
                  </w:tcBorders>
                  <w:vAlign w:val="center"/>
                </w:tcPr>
                <w:p w14:paraId="6F11D3A1" w14:textId="77777777" w:rsidR="00045CB7" w:rsidRPr="002750D6" w:rsidRDefault="00045CB7" w:rsidP="001D6CA3">
                  <w:pPr>
                    <w:pStyle w:val="StyleRatings8pt"/>
                  </w:pPr>
                  <w:r w:rsidRPr="002750D6">
                    <w:t xml:space="preserve">(1) = </w:t>
                  </w:r>
                  <w:r w:rsidR="002750D6" w:rsidRPr="002750D6">
                    <w:t>Unsatisfactory</w:t>
                  </w:r>
                </w:p>
              </w:tc>
            </w:tr>
            <w:tr w:rsidR="00045CB7" w:rsidRPr="009C220D" w14:paraId="5B96A6B2" w14:textId="77777777">
              <w:trPr>
                <w:trHeight w:val="288"/>
                <w:jc w:val="center"/>
              </w:trPr>
              <w:tc>
                <w:tcPr>
                  <w:tcW w:w="3219" w:type="dxa"/>
                  <w:tcBorders>
                    <w:top w:val="single" w:sz="4" w:space="0" w:color="999999"/>
                  </w:tcBorders>
                  <w:vAlign w:val="bottom"/>
                </w:tcPr>
                <w:p w14:paraId="45A81D5B" w14:textId="77777777" w:rsidR="00045CB7" w:rsidRPr="00B84A45" w:rsidRDefault="00AA471C" w:rsidP="003A2510">
                  <w:pPr>
                    <w:pStyle w:val="EvaluationCriteria"/>
                    <w:spacing w:before="80"/>
                  </w:pPr>
                  <w:r>
                    <w:t>Demonstrates Required Job Skills And Knowledge</w:t>
                  </w:r>
                </w:p>
              </w:tc>
              <w:tc>
                <w:tcPr>
                  <w:tcW w:w="1351" w:type="dxa"/>
                  <w:tcBorders>
                    <w:top w:val="single" w:sz="4" w:space="0" w:color="999999"/>
                  </w:tcBorders>
                  <w:vAlign w:val="bottom"/>
                </w:tcPr>
                <w:p w14:paraId="5D7B16E8" w14:textId="77777777" w:rsidR="00045CB7" w:rsidRPr="009C220D" w:rsidRDefault="00045CB7" w:rsidP="00202BF8">
                  <w:pPr>
                    <w:pStyle w:val="Checkbox"/>
                  </w:pPr>
                  <w: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1503" w:type="dxa"/>
                  <w:tcBorders>
                    <w:top w:val="single" w:sz="4" w:space="0" w:color="999999"/>
                  </w:tcBorders>
                  <w:vAlign w:val="bottom"/>
                </w:tcPr>
                <w:p w14:paraId="562A9CDE" w14:textId="77777777" w:rsidR="00045CB7" w:rsidRPr="009C220D" w:rsidRDefault="00045CB7" w:rsidP="00202BF8">
                  <w:pPr>
                    <w:pStyle w:val="Checkbox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1376" w:type="dxa"/>
                  <w:tcBorders>
                    <w:top w:val="single" w:sz="4" w:space="0" w:color="999999"/>
                  </w:tcBorders>
                  <w:vAlign w:val="bottom"/>
                </w:tcPr>
                <w:p w14:paraId="3BD0E1A4" w14:textId="73EBD28C" w:rsidR="00045CB7" w:rsidRPr="009C220D" w:rsidRDefault="00AC6086" w:rsidP="00202BF8">
                  <w:pPr>
                    <w:pStyle w:val="Checkbox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1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1351" w:type="dxa"/>
                  <w:tcBorders>
                    <w:top w:val="single" w:sz="4" w:space="0" w:color="999999"/>
                  </w:tcBorders>
                  <w:vAlign w:val="bottom"/>
                </w:tcPr>
                <w:p w14:paraId="576D271F" w14:textId="77777777" w:rsidR="00045CB7" w:rsidRPr="009C220D" w:rsidRDefault="00045CB7" w:rsidP="00202BF8">
                  <w:pPr>
                    <w:pStyle w:val="Checkbox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1418" w:type="dxa"/>
                  <w:tcBorders>
                    <w:top w:val="single" w:sz="4" w:space="0" w:color="999999"/>
                  </w:tcBorders>
                  <w:vAlign w:val="bottom"/>
                </w:tcPr>
                <w:p w14:paraId="1182A23D" w14:textId="77777777" w:rsidR="00045CB7" w:rsidRPr="009C220D" w:rsidRDefault="00045CB7" w:rsidP="00202BF8">
                  <w:pPr>
                    <w:pStyle w:val="Checkbox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</w:tr>
          </w:tbl>
          <w:p w14:paraId="3D85DEC5" w14:textId="77777777" w:rsidR="002750D6" w:rsidRDefault="002750D6" w:rsidP="0008759B">
            <w:pPr>
              <w:pStyle w:val="BodyText"/>
              <w:spacing w:line="160" w:lineRule="exact"/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44"/>
              <w:gridCol w:w="8118"/>
            </w:tblGrid>
            <w:tr w:rsidR="00A40BE9" w14:paraId="7BAD6E00" w14:textId="77777777" w:rsidTr="00A40BE9">
              <w:tc>
                <w:tcPr>
                  <w:tcW w:w="1644" w:type="dxa"/>
                </w:tcPr>
                <w:p w14:paraId="53BFF8D1" w14:textId="77777777" w:rsidR="00A40BE9" w:rsidRDefault="00A40BE9" w:rsidP="0008759B">
                  <w:pPr>
                    <w:pStyle w:val="BodyText"/>
                    <w:spacing w:line="160" w:lineRule="exact"/>
                  </w:pPr>
                </w:p>
                <w:p w14:paraId="06B94E2F" w14:textId="77777777" w:rsidR="00A40BE9" w:rsidRDefault="00A40BE9" w:rsidP="0008759B">
                  <w:pPr>
                    <w:pStyle w:val="BodyText"/>
                    <w:spacing w:line="160" w:lineRule="exact"/>
                  </w:pPr>
                  <w:r>
                    <w:t>Comments</w:t>
                  </w:r>
                </w:p>
              </w:tc>
              <w:tc>
                <w:tcPr>
                  <w:tcW w:w="8118" w:type="dxa"/>
                </w:tcPr>
                <w:p w14:paraId="0DF915E7" w14:textId="77777777" w:rsidR="00A40BE9" w:rsidRDefault="00A40BE9" w:rsidP="0008759B">
                  <w:pPr>
                    <w:pStyle w:val="BodyText"/>
                    <w:spacing w:line="160" w:lineRule="exact"/>
                  </w:pPr>
                </w:p>
                <w:p w14:paraId="27C9F492" w14:textId="77777777" w:rsidR="00A40BE9" w:rsidRDefault="00A40BE9" w:rsidP="0008759B">
                  <w:pPr>
                    <w:pStyle w:val="BodyText"/>
                    <w:spacing w:line="160" w:lineRule="exact"/>
                  </w:pPr>
                </w:p>
                <w:p w14:paraId="09B83A9E" w14:textId="77777777" w:rsidR="00A40BE9" w:rsidRDefault="00A40BE9" w:rsidP="0008759B">
                  <w:pPr>
                    <w:pStyle w:val="BodyText"/>
                    <w:spacing w:line="160" w:lineRule="exact"/>
                  </w:pPr>
                </w:p>
              </w:tc>
            </w:tr>
          </w:tbl>
          <w:p w14:paraId="4761F574" w14:textId="77777777" w:rsidR="00A40BE9" w:rsidRDefault="00A40BE9" w:rsidP="0008759B">
            <w:pPr>
              <w:pStyle w:val="BodyText"/>
              <w:spacing w:line="160" w:lineRule="exact"/>
            </w:pPr>
          </w:p>
          <w:tbl>
            <w:tblPr>
              <w:tblW w:w="10218" w:type="dxa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3220"/>
              <w:gridCol w:w="1350"/>
              <w:gridCol w:w="1503"/>
              <w:gridCol w:w="1376"/>
              <w:gridCol w:w="1351"/>
              <w:gridCol w:w="1418"/>
            </w:tblGrid>
            <w:tr w:rsidR="002750D6" w:rsidRPr="009C220D" w14:paraId="46F83E60" w14:textId="77777777">
              <w:trPr>
                <w:trHeight w:val="288"/>
                <w:jc w:val="center"/>
              </w:trPr>
              <w:tc>
                <w:tcPr>
                  <w:tcW w:w="3220" w:type="dxa"/>
                  <w:vAlign w:val="bottom"/>
                </w:tcPr>
                <w:p w14:paraId="14123BEF" w14:textId="77777777" w:rsidR="002750D6" w:rsidRPr="00B84A45" w:rsidRDefault="00AA471C" w:rsidP="00202BF8">
                  <w:pPr>
                    <w:pStyle w:val="EvaluationCriteria"/>
                  </w:pPr>
                  <w:r>
                    <w:t>Has The Ability To Learn And Use New Skills</w:t>
                  </w:r>
                </w:p>
              </w:tc>
              <w:tc>
                <w:tcPr>
                  <w:tcW w:w="1350" w:type="dxa"/>
                  <w:vAlign w:val="bottom"/>
                </w:tcPr>
                <w:p w14:paraId="1A91FCAB" w14:textId="77777777" w:rsidR="002750D6" w:rsidRPr="009C220D" w:rsidRDefault="002750D6" w:rsidP="00202BF8">
                  <w:pPr>
                    <w:pStyle w:val="Checkbox"/>
                  </w:pPr>
                  <w: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1503" w:type="dxa"/>
                  <w:vAlign w:val="bottom"/>
                </w:tcPr>
                <w:p w14:paraId="6D96F27A" w14:textId="3F2F1FEC" w:rsidR="002750D6" w:rsidRPr="009C220D" w:rsidRDefault="00AC6086" w:rsidP="00202BF8">
                  <w:pPr>
                    <w:pStyle w:val="Checkbox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1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1376" w:type="dxa"/>
                  <w:vAlign w:val="bottom"/>
                </w:tcPr>
                <w:p w14:paraId="52E121AA" w14:textId="77777777" w:rsidR="002750D6" w:rsidRPr="009C220D" w:rsidRDefault="002750D6" w:rsidP="00202BF8">
                  <w:pPr>
                    <w:pStyle w:val="Checkbox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1351" w:type="dxa"/>
                  <w:vAlign w:val="bottom"/>
                </w:tcPr>
                <w:p w14:paraId="21D54D9A" w14:textId="77777777" w:rsidR="002750D6" w:rsidRPr="009C220D" w:rsidRDefault="002750D6" w:rsidP="00202BF8">
                  <w:pPr>
                    <w:pStyle w:val="Checkbox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1418" w:type="dxa"/>
                  <w:vAlign w:val="bottom"/>
                </w:tcPr>
                <w:p w14:paraId="0F0ED46E" w14:textId="77777777" w:rsidR="002750D6" w:rsidRPr="009C220D" w:rsidRDefault="002750D6" w:rsidP="00202BF8">
                  <w:pPr>
                    <w:pStyle w:val="Checkbox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</w:tr>
          </w:tbl>
          <w:p w14:paraId="3C7DCE7A" w14:textId="77777777" w:rsidR="002750D6" w:rsidRDefault="002750D6" w:rsidP="0008759B">
            <w:pPr>
              <w:spacing w:line="160" w:lineRule="exact"/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44"/>
              <w:gridCol w:w="8118"/>
            </w:tblGrid>
            <w:tr w:rsidR="00A40BE9" w14:paraId="3B1C945E" w14:textId="77777777" w:rsidTr="000B5661">
              <w:tc>
                <w:tcPr>
                  <w:tcW w:w="1644" w:type="dxa"/>
                </w:tcPr>
                <w:p w14:paraId="416703D9" w14:textId="77777777" w:rsidR="00A40BE9" w:rsidRDefault="00A40BE9" w:rsidP="000B5661">
                  <w:pPr>
                    <w:pStyle w:val="BodyText"/>
                    <w:spacing w:line="160" w:lineRule="exact"/>
                  </w:pPr>
                </w:p>
                <w:p w14:paraId="280B7A65" w14:textId="77777777" w:rsidR="00A40BE9" w:rsidRDefault="00A40BE9" w:rsidP="000B5661">
                  <w:pPr>
                    <w:pStyle w:val="BodyText"/>
                    <w:spacing w:line="160" w:lineRule="exact"/>
                  </w:pPr>
                  <w:r>
                    <w:t>Comments</w:t>
                  </w:r>
                </w:p>
              </w:tc>
              <w:tc>
                <w:tcPr>
                  <w:tcW w:w="8118" w:type="dxa"/>
                </w:tcPr>
                <w:p w14:paraId="5B633102" w14:textId="77777777" w:rsidR="00A40BE9" w:rsidRDefault="00A40BE9" w:rsidP="000B5661">
                  <w:pPr>
                    <w:pStyle w:val="BodyText"/>
                    <w:spacing w:line="160" w:lineRule="exact"/>
                  </w:pPr>
                </w:p>
                <w:p w14:paraId="075BFC09" w14:textId="77777777" w:rsidR="00A40BE9" w:rsidRDefault="00A40BE9" w:rsidP="000B5661">
                  <w:pPr>
                    <w:pStyle w:val="BodyText"/>
                    <w:spacing w:line="160" w:lineRule="exact"/>
                  </w:pPr>
                </w:p>
                <w:p w14:paraId="6EE0A4BB" w14:textId="77777777" w:rsidR="00A40BE9" w:rsidRDefault="00A40BE9" w:rsidP="000B5661">
                  <w:pPr>
                    <w:pStyle w:val="BodyText"/>
                    <w:spacing w:line="160" w:lineRule="exact"/>
                  </w:pPr>
                </w:p>
              </w:tc>
            </w:tr>
          </w:tbl>
          <w:p w14:paraId="5274AC7E" w14:textId="77777777" w:rsidR="00A40BE9" w:rsidRDefault="00A40BE9" w:rsidP="0008759B">
            <w:pPr>
              <w:spacing w:line="160" w:lineRule="exact"/>
            </w:pPr>
          </w:p>
          <w:tbl>
            <w:tblPr>
              <w:tblW w:w="10218" w:type="dxa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3220"/>
              <w:gridCol w:w="1350"/>
              <w:gridCol w:w="1503"/>
              <w:gridCol w:w="1376"/>
              <w:gridCol w:w="1369"/>
              <w:gridCol w:w="1400"/>
            </w:tblGrid>
            <w:tr w:rsidR="00B831CB" w:rsidRPr="009C220D" w14:paraId="526E77D9" w14:textId="77777777">
              <w:trPr>
                <w:trHeight w:val="288"/>
                <w:jc w:val="center"/>
              </w:trPr>
              <w:tc>
                <w:tcPr>
                  <w:tcW w:w="3220" w:type="dxa"/>
                  <w:vAlign w:val="bottom"/>
                </w:tcPr>
                <w:p w14:paraId="610A4F83" w14:textId="77777777" w:rsidR="00B831CB" w:rsidRPr="00B84A45" w:rsidRDefault="00AA471C" w:rsidP="00202BF8">
                  <w:pPr>
                    <w:pStyle w:val="EvaluationCriteria"/>
                  </w:pPr>
                  <w:r>
                    <w:t>Uses Resources Available In An Effective Manner</w:t>
                  </w:r>
                </w:p>
              </w:tc>
              <w:tc>
                <w:tcPr>
                  <w:tcW w:w="1350" w:type="dxa"/>
                  <w:vAlign w:val="bottom"/>
                </w:tcPr>
                <w:p w14:paraId="63994A73" w14:textId="77777777" w:rsidR="00B831CB" w:rsidRPr="009C220D" w:rsidRDefault="00B831CB" w:rsidP="00202BF8">
                  <w:pPr>
                    <w:pStyle w:val="Checkbox"/>
                  </w:pPr>
                  <w: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1503" w:type="dxa"/>
                  <w:vAlign w:val="bottom"/>
                </w:tcPr>
                <w:p w14:paraId="0ACA1345" w14:textId="77777777" w:rsidR="00B831CB" w:rsidRPr="009C220D" w:rsidRDefault="00B831CB" w:rsidP="00202BF8">
                  <w:pPr>
                    <w:pStyle w:val="Checkbox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1376" w:type="dxa"/>
                  <w:vAlign w:val="bottom"/>
                </w:tcPr>
                <w:p w14:paraId="0551EA5A" w14:textId="77777777" w:rsidR="00B831CB" w:rsidRPr="009C220D" w:rsidRDefault="00B831CB" w:rsidP="00202BF8">
                  <w:pPr>
                    <w:pStyle w:val="Checkbox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1369" w:type="dxa"/>
                  <w:vAlign w:val="bottom"/>
                </w:tcPr>
                <w:p w14:paraId="32983F96" w14:textId="77777777" w:rsidR="00B831CB" w:rsidRPr="009C220D" w:rsidRDefault="00B831CB" w:rsidP="00202BF8">
                  <w:pPr>
                    <w:pStyle w:val="Checkbox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1400" w:type="dxa"/>
                  <w:vAlign w:val="bottom"/>
                </w:tcPr>
                <w:p w14:paraId="15CC1C83" w14:textId="77777777" w:rsidR="00B831CB" w:rsidRPr="009C220D" w:rsidRDefault="00B831CB" w:rsidP="00202BF8">
                  <w:pPr>
                    <w:pStyle w:val="Checkbox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</w:tr>
          </w:tbl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44"/>
              <w:gridCol w:w="8118"/>
            </w:tblGrid>
            <w:tr w:rsidR="00A40BE9" w14:paraId="7EF0C062" w14:textId="77777777" w:rsidTr="000B5661">
              <w:tc>
                <w:tcPr>
                  <w:tcW w:w="1644" w:type="dxa"/>
                </w:tcPr>
                <w:p w14:paraId="72F8AAC0" w14:textId="77777777" w:rsidR="00A40BE9" w:rsidRDefault="00A40BE9" w:rsidP="000B5661">
                  <w:pPr>
                    <w:pStyle w:val="BodyText"/>
                    <w:spacing w:line="160" w:lineRule="exact"/>
                  </w:pPr>
                </w:p>
                <w:p w14:paraId="48BB8FAB" w14:textId="77777777" w:rsidR="00A40BE9" w:rsidRDefault="00A40BE9" w:rsidP="000B5661">
                  <w:pPr>
                    <w:pStyle w:val="BodyText"/>
                    <w:spacing w:line="160" w:lineRule="exact"/>
                  </w:pPr>
                  <w:r>
                    <w:t>Comments</w:t>
                  </w:r>
                </w:p>
              </w:tc>
              <w:tc>
                <w:tcPr>
                  <w:tcW w:w="8118" w:type="dxa"/>
                </w:tcPr>
                <w:p w14:paraId="5E838024" w14:textId="77777777" w:rsidR="00A40BE9" w:rsidRDefault="00A40BE9" w:rsidP="000B5661">
                  <w:pPr>
                    <w:pStyle w:val="BodyText"/>
                    <w:spacing w:line="160" w:lineRule="exact"/>
                  </w:pPr>
                </w:p>
                <w:p w14:paraId="75D7C9EE" w14:textId="77777777" w:rsidR="00A40BE9" w:rsidRDefault="00A40BE9" w:rsidP="000B5661">
                  <w:pPr>
                    <w:pStyle w:val="BodyText"/>
                    <w:spacing w:line="160" w:lineRule="exact"/>
                  </w:pPr>
                </w:p>
                <w:p w14:paraId="726A9C07" w14:textId="79A0E199" w:rsidR="00A40BE9" w:rsidRDefault="00AC6086" w:rsidP="000B5661">
                  <w:pPr>
                    <w:pStyle w:val="BodyText"/>
                    <w:spacing w:line="160" w:lineRule="exact"/>
                  </w:pPr>
                  <w:r>
                    <w:t>N/A</w:t>
                  </w:r>
                </w:p>
              </w:tc>
            </w:tr>
          </w:tbl>
          <w:p w14:paraId="75117BF0" w14:textId="77777777" w:rsidR="00A40BE9" w:rsidRDefault="00A40BE9" w:rsidP="0008759B">
            <w:pPr>
              <w:spacing w:line="160" w:lineRule="exact"/>
            </w:pPr>
          </w:p>
          <w:tbl>
            <w:tblPr>
              <w:tblW w:w="10218" w:type="dxa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3220"/>
              <w:gridCol w:w="1350"/>
              <w:gridCol w:w="1485"/>
              <w:gridCol w:w="1394"/>
              <w:gridCol w:w="1369"/>
              <w:gridCol w:w="1400"/>
            </w:tblGrid>
            <w:tr w:rsidR="00B831CB" w:rsidRPr="009C220D" w14:paraId="7E455BE8" w14:textId="77777777">
              <w:trPr>
                <w:trHeight w:val="288"/>
                <w:jc w:val="center"/>
              </w:trPr>
              <w:tc>
                <w:tcPr>
                  <w:tcW w:w="3220" w:type="dxa"/>
                  <w:vAlign w:val="bottom"/>
                </w:tcPr>
                <w:p w14:paraId="3ACCAEA2" w14:textId="77777777" w:rsidR="00B831CB" w:rsidRPr="00B84A45" w:rsidRDefault="00490F5E" w:rsidP="00202BF8">
                  <w:pPr>
                    <w:pStyle w:val="EvaluationCriteria"/>
                  </w:pPr>
                  <w:r>
                    <w:t xml:space="preserve">Responds Effectively To Assigned Responsibilities </w:t>
                  </w:r>
                </w:p>
              </w:tc>
              <w:tc>
                <w:tcPr>
                  <w:tcW w:w="1350" w:type="dxa"/>
                  <w:vAlign w:val="bottom"/>
                </w:tcPr>
                <w:p w14:paraId="59544DD9" w14:textId="77777777" w:rsidR="00B831CB" w:rsidRPr="009C220D" w:rsidRDefault="00B831CB" w:rsidP="00202BF8">
                  <w:pPr>
                    <w:pStyle w:val="Checkbox"/>
                  </w:pPr>
                  <w: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1485" w:type="dxa"/>
                  <w:vAlign w:val="bottom"/>
                </w:tcPr>
                <w:p w14:paraId="123B653C" w14:textId="77777777" w:rsidR="00B831CB" w:rsidRPr="009C220D" w:rsidRDefault="00B831CB" w:rsidP="00202BF8">
                  <w:pPr>
                    <w:pStyle w:val="Checkbox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1394" w:type="dxa"/>
                  <w:vAlign w:val="bottom"/>
                </w:tcPr>
                <w:p w14:paraId="0BA77BC0" w14:textId="5FBF7E05" w:rsidR="00B831CB" w:rsidRPr="009C220D" w:rsidRDefault="00AC6086" w:rsidP="00202BF8">
                  <w:pPr>
                    <w:pStyle w:val="Checkbox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1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1369" w:type="dxa"/>
                  <w:vAlign w:val="bottom"/>
                </w:tcPr>
                <w:p w14:paraId="33433D22" w14:textId="77777777" w:rsidR="00B831CB" w:rsidRPr="009C220D" w:rsidRDefault="00B831CB" w:rsidP="00202BF8">
                  <w:pPr>
                    <w:pStyle w:val="Checkbox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1400" w:type="dxa"/>
                  <w:vAlign w:val="bottom"/>
                </w:tcPr>
                <w:p w14:paraId="358D06A9" w14:textId="77777777" w:rsidR="00B831CB" w:rsidRPr="009C220D" w:rsidRDefault="00B831CB" w:rsidP="00202BF8">
                  <w:pPr>
                    <w:pStyle w:val="Checkbox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</w:tr>
          </w:tbl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44"/>
              <w:gridCol w:w="8118"/>
            </w:tblGrid>
            <w:tr w:rsidR="00A40BE9" w14:paraId="6B4149DD" w14:textId="77777777" w:rsidTr="000B5661">
              <w:tc>
                <w:tcPr>
                  <w:tcW w:w="1644" w:type="dxa"/>
                </w:tcPr>
                <w:p w14:paraId="45E3BD4E" w14:textId="77777777" w:rsidR="00A40BE9" w:rsidRDefault="00A40BE9" w:rsidP="000B5661">
                  <w:pPr>
                    <w:pStyle w:val="BodyText"/>
                    <w:spacing w:line="160" w:lineRule="exact"/>
                  </w:pPr>
                </w:p>
                <w:p w14:paraId="4CE23413" w14:textId="77777777" w:rsidR="00A40BE9" w:rsidRDefault="00A40BE9" w:rsidP="000B5661">
                  <w:pPr>
                    <w:pStyle w:val="BodyText"/>
                    <w:spacing w:line="160" w:lineRule="exact"/>
                  </w:pPr>
                  <w:r>
                    <w:t>Comments</w:t>
                  </w:r>
                </w:p>
              </w:tc>
              <w:tc>
                <w:tcPr>
                  <w:tcW w:w="8118" w:type="dxa"/>
                </w:tcPr>
                <w:p w14:paraId="1CF49578" w14:textId="77777777" w:rsidR="00A40BE9" w:rsidRDefault="00A40BE9" w:rsidP="000B5661">
                  <w:pPr>
                    <w:pStyle w:val="BodyText"/>
                    <w:spacing w:line="160" w:lineRule="exact"/>
                  </w:pPr>
                </w:p>
                <w:p w14:paraId="6E16EAE4" w14:textId="77777777" w:rsidR="00A40BE9" w:rsidRDefault="00A40BE9" w:rsidP="000B5661">
                  <w:pPr>
                    <w:pStyle w:val="BodyText"/>
                    <w:spacing w:line="160" w:lineRule="exact"/>
                  </w:pPr>
                </w:p>
                <w:p w14:paraId="003E25EB" w14:textId="77777777" w:rsidR="00A40BE9" w:rsidRDefault="00A40BE9" w:rsidP="000B5661">
                  <w:pPr>
                    <w:pStyle w:val="BodyText"/>
                    <w:spacing w:line="160" w:lineRule="exact"/>
                  </w:pPr>
                </w:p>
              </w:tc>
            </w:tr>
          </w:tbl>
          <w:p w14:paraId="42BB848B" w14:textId="77777777" w:rsidR="00B831CB" w:rsidRDefault="00B831CB" w:rsidP="0008759B">
            <w:pPr>
              <w:pStyle w:val="BodyText"/>
              <w:spacing w:line="160" w:lineRule="exact"/>
            </w:pPr>
          </w:p>
          <w:tbl>
            <w:tblPr>
              <w:tblW w:w="10218" w:type="dxa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3220"/>
              <w:gridCol w:w="1350"/>
              <w:gridCol w:w="1503"/>
              <w:gridCol w:w="1376"/>
              <w:gridCol w:w="1351"/>
              <w:gridCol w:w="1418"/>
            </w:tblGrid>
            <w:tr w:rsidR="00B831CB" w:rsidRPr="009C220D" w14:paraId="358E4E13" w14:textId="77777777">
              <w:trPr>
                <w:trHeight w:val="288"/>
                <w:jc w:val="center"/>
              </w:trPr>
              <w:tc>
                <w:tcPr>
                  <w:tcW w:w="3220" w:type="dxa"/>
                  <w:vAlign w:val="bottom"/>
                </w:tcPr>
                <w:p w14:paraId="2ED8A7E2" w14:textId="77777777" w:rsidR="00B831CB" w:rsidRPr="00B84A45" w:rsidRDefault="00490F5E" w:rsidP="00202BF8">
                  <w:pPr>
                    <w:pStyle w:val="EvaluationCriteria"/>
                  </w:pPr>
                  <w:r>
                    <w:t>Meets Attendance Requirements</w:t>
                  </w:r>
                </w:p>
              </w:tc>
              <w:tc>
                <w:tcPr>
                  <w:tcW w:w="1350" w:type="dxa"/>
                  <w:vAlign w:val="bottom"/>
                </w:tcPr>
                <w:p w14:paraId="48AD4558" w14:textId="77777777" w:rsidR="00B831CB" w:rsidRPr="009C220D" w:rsidRDefault="00B831CB" w:rsidP="00202BF8">
                  <w:pPr>
                    <w:pStyle w:val="Checkbox"/>
                  </w:pPr>
                  <w: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1503" w:type="dxa"/>
                  <w:vAlign w:val="bottom"/>
                </w:tcPr>
                <w:p w14:paraId="3A4A1C4F" w14:textId="77777777" w:rsidR="00B831CB" w:rsidRPr="009C220D" w:rsidRDefault="00B831CB" w:rsidP="00202BF8">
                  <w:pPr>
                    <w:pStyle w:val="Checkbox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1376" w:type="dxa"/>
                  <w:vAlign w:val="bottom"/>
                </w:tcPr>
                <w:p w14:paraId="482CC649" w14:textId="7C6E9AB3" w:rsidR="00B831CB" w:rsidRPr="009C220D" w:rsidRDefault="00AC6086" w:rsidP="00202BF8">
                  <w:pPr>
                    <w:pStyle w:val="Checkbox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1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1351" w:type="dxa"/>
                  <w:vAlign w:val="bottom"/>
                </w:tcPr>
                <w:p w14:paraId="78BFB236" w14:textId="77777777" w:rsidR="00B831CB" w:rsidRPr="009C220D" w:rsidRDefault="00B831CB" w:rsidP="00202BF8">
                  <w:pPr>
                    <w:pStyle w:val="Checkbox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1418" w:type="dxa"/>
                  <w:vAlign w:val="bottom"/>
                </w:tcPr>
                <w:p w14:paraId="6D24BDB2" w14:textId="77777777" w:rsidR="00B831CB" w:rsidRPr="009C220D" w:rsidRDefault="00B831CB" w:rsidP="00202BF8">
                  <w:pPr>
                    <w:pStyle w:val="Checkbox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</w:tr>
          </w:tbl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44"/>
              <w:gridCol w:w="8118"/>
            </w:tblGrid>
            <w:tr w:rsidR="00A40BE9" w14:paraId="58CBFDD8" w14:textId="77777777" w:rsidTr="000B5661">
              <w:tc>
                <w:tcPr>
                  <w:tcW w:w="1644" w:type="dxa"/>
                </w:tcPr>
                <w:p w14:paraId="2F5604D9" w14:textId="77777777" w:rsidR="00A40BE9" w:rsidRDefault="00A40BE9" w:rsidP="000B5661">
                  <w:pPr>
                    <w:pStyle w:val="BodyText"/>
                    <w:spacing w:line="160" w:lineRule="exact"/>
                  </w:pPr>
                </w:p>
                <w:p w14:paraId="1204B96C" w14:textId="77777777" w:rsidR="00A40BE9" w:rsidRDefault="00A40BE9" w:rsidP="000B5661">
                  <w:pPr>
                    <w:pStyle w:val="BodyText"/>
                    <w:spacing w:line="160" w:lineRule="exact"/>
                  </w:pPr>
                  <w:r>
                    <w:t>Comments</w:t>
                  </w:r>
                </w:p>
              </w:tc>
              <w:tc>
                <w:tcPr>
                  <w:tcW w:w="8118" w:type="dxa"/>
                </w:tcPr>
                <w:p w14:paraId="5A4A2DBD" w14:textId="77777777" w:rsidR="00A40BE9" w:rsidRDefault="00A40BE9" w:rsidP="000B5661">
                  <w:pPr>
                    <w:pStyle w:val="BodyText"/>
                    <w:spacing w:line="160" w:lineRule="exact"/>
                  </w:pPr>
                </w:p>
                <w:p w14:paraId="6AC98CC4" w14:textId="77777777" w:rsidR="00A40BE9" w:rsidRDefault="00A40BE9" w:rsidP="000B5661">
                  <w:pPr>
                    <w:pStyle w:val="BodyText"/>
                    <w:spacing w:line="160" w:lineRule="exact"/>
                  </w:pPr>
                </w:p>
                <w:p w14:paraId="512A24A0" w14:textId="77777777" w:rsidR="00A40BE9" w:rsidRDefault="00A40BE9" w:rsidP="000B5661">
                  <w:pPr>
                    <w:pStyle w:val="BodyText"/>
                    <w:spacing w:line="160" w:lineRule="exact"/>
                  </w:pPr>
                </w:p>
              </w:tc>
            </w:tr>
          </w:tbl>
          <w:p w14:paraId="24D61AA4" w14:textId="77777777" w:rsidR="00B831CB" w:rsidRDefault="00B831CB" w:rsidP="0008759B">
            <w:pPr>
              <w:pStyle w:val="BodyText"/>
              <w:spacing w:line="160" w:lineRule="exact"/>
            </w:pPr>
          </w:p>
          <w:tbl>
            <w:tblPr>
              <w:tblW w:w="10218" w:type="dxa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3220"/>
              <w:gridCol w:w="1350"/>
              <w:gridCol w:w="1485"/>
              <w:gridCol w:w="1394"/>
              <w:gridCol w:w="1351"/>
              <w:gridCol w:w="1418"/>
            </w:tblGrid>
            <w:tr w:rsidR="00B831CB" w:rsidRPr="009C220D" w14:paraId="29D52BBB" w14:textId="77777777">
              <w:trPr>
                <w:trHeight w:val="288"/>
                <w:jc w:val="center"/>
              </w:trPr>
              <w:tc>
                <w:tcPr>
                  <w:tcW w:w="3220" w:type="dxa"/>
                  <w:vAlign w:val="bottom"/>
                </w:tcPr>
                <w:p w14:paraId="44C8D0E2" w14:textId="77777777" w:rsidR="00B831CB" w:rsidRPr="00B84A45" w:rsidRDefault="00490F5E" w:rsidP="00202BF8">
                  <w:pPr>
                    <w:pStyle w:val="EvaluationCriteria"/>
                  </w:pPr>
                  <w:r>
                    <w:t>Listens To Direction From Management</w:t>
                  </w:r>
                </w:p>
              </w:tc>
              <w:tc>
                <w:tcPr>
                  <w:tcW w:w="1350" w:type="dxa"/>
                  <w:vAlign w:val="bottom"/>
                </w:tcPr>
                <w:p w14:paraId="670236A1" w14:textId="77777777" w:rsidR="00B831CB" w:rsidRPr="009C220D" w:rsidRDefault="00B831CB" w:rsidP="00202BF8">
                  <w:pPr>
                    <w:pStyle w:val="Checkbox"/>
                  </w:pPr>
                  <w: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1485" w:type="dxa"/>
                  <w:vAlign w:val="bottom"/>
                </w:tcPr>
                <w:p w14:paraId="5AF6B818" w14:textId="77777777" w:rsidR="00B831CB" w:rsidRPr="009C220D" w:rsidRDefault="00B831CB" w:rsidP="00202BF8">
                  <w:pPr>
                    <w:pStyle w:val="Checkbox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1394" w:type="dxa"/>
                  <w:vAlign w:val="bottom"/>
                </w:tcPr>
                <w:p w14:paraId="4601695A" w14:textId="41593E82" w:rsidR="00B831CB" w:rsidRPr="009C220D" w:rsidRDefault="00AC6086" w:rsidP="00202BF8">
                  <w:pPr>
                    <w:pStyle w:val="Checkbox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1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1351" w:type="dxa"/>
                  <w:vAlign w:val="bottom"/>
                </w:tcPr>
                <w:p w14:paraId="3F338C78" w14:textId="77777777" w:rsidR="00B831CB" w:rsidRPr="009C220D" w:rsidRDefault="00B831CB" w:rsidP="00202BF8">
                  <w:pPr>
                    <w:pStyle w:val="Checkbox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1418" w:type="dxa"/>
                  <w:vAlign w:val="bottom"/>
                </w:tcPr>
                <w:p w14:paraId="37A0AB37" w14:textId="77777777" w:rsidR="00B831CB" w:rsidRPr="009C220D" w:rsidRDefault="00B831CB" w:rsidP="00202BF8">
                  <w:pPr>
                    <w:pStyle w:val="Checkbox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</w:tr>
          </w:tbl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44"/>
              <w:gridCol w:w="8118"/>
            </w:tblGrid>
            <w:tr w:rsidR="00A40BE9" w14:paraId="2C973C19" w14:textId="77777777" w:rsidTr="000B5661">
              <w:tc>
                <w:tcPr>
                  <w:tcW w:w="1644" w:type="dxa"/>
                </w:tcPr>
                <w:p w14:paraId="71FB7B19" w14:textId="77777777" w:rsidR="00A40BE9" w:rsidRDefault="00A40BE9" w:rsidP="000B5661">
                  <w:pPr>
                    <w:pStyle w:val="BodyText"/>
                    <w:spacing w:line="160" w:lineRule="exact"/>
                  </w:pPr>
                </w:p>
                <w:p w14:paraId="57AE69F0" w14:textId="77777777" w:rsidR="00A40BE9" w:rsidRDefault="00A40BE9" w:rsidP="000B5661">
                  <w:pPr>
                    <w:pStyle w:val="BodyText"/>
                    <w:spacing w:line="160" w:lineRule="exact"/>
                  </w:pPr>
                  <w:r>
                    <w:t>Comments</w:t>
                  </w:r>
                </w:p>
              </w:tc>
              <w:tc>
                <w:tcPr>
                  <w:tcW w:w="8118" w:type="dxa"/>
                </w:tcPr>
                <w:p w14:paraId="5922FFC4" w14:textId="77777777" w:rsidR="00A40BE9" w:rsidRDefault="00A40BE9" w:rsidP="000B5661">
                  <w:pPr>
                    <w:pStyle w:val="BodyText"/>
                    <w:spacing w:line="160" w:lineRule="exact"/>
                  </w:pPr>
                </w:p>
                <w:p w14:paraId="2EBAEB67" w14:textId="77777777" w:rsidR="00A40BE9" w:rsidRDefault="00A40BE9" w:rsidP="000B5661">
                  <w:pPr>
                    <w:pStyle w:val="BodyText"/>
                    <w:spacing w:line="160" w:lineRule="exact"/>
                  </w:pPr>
                </w:p>
                <w:p w14:paraId="53E5A928" w14:textId="77777777" w:rsidR="00A40BE9" w:rsidRDefault="00A40BE9" w:rsidP="000B5661">
                  <w:pPr>
                    <w:pStyle w:val="BodyText"/>
                    <w:spacing w:line="160" w:lineRule="exact"/>
                  </w:pPr>
                </w:p>
              </w:tc>
            </w:tr>
          </w:tbl>
          <w:p w14:paraId="40E95962" w14:textId="77777777" w:rsidR="00B831CB" w:rsidRDefault="00B831CB" w:rsidP="0008759B">
            <w:pPr>
              <w:pStyle w:val="BodyText"/>
              <w:spacing w:line="160" w:lineRule="exact"/>
            </w:pPr>
          </w:p>
          <w:tbl>
            <w:tblPr>
              <w:tblW w:w="10218" w:type="dxa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3220"/>
              <w:gridCol w:w="1350"/>
              <w:gridCol w:w="1503"/>
              <w:gridCol w:w="1376"/>
              <w:gridCol w:w="1351"/>
              <w:gridCol w:w="1418"/>
            </w:tblGrid>
            <w:tr w:rsidR="00B831CB" w:rsidRPr="009C220D" w14:paraId="4DCC429B" w14:textId="77777777">
              <w:trPr>
                <w:trHeight w:val="288"/>
                <w:jc w:val="center"/>
              </w:trPr>
              <w:tc>
                <w:tcPr>
                  <w:tcW w:w="3220" w:type="dxa"/>
                  <w:vAlign w:val="bottom"/>
                </w:tcPr>
                <w:p w14:paraId="5316D752" w14:textId="77777777" w:rsidR="00B831CB" w:rsidRPr="00B84A45" w:rsidRDefault="00B831CB" w:rsidP="00202BF8">
                  <w:pPr>
                    <w:pStyle w:val="EvaluationCriteria"/>
                  </w:pPr>
                  <w:r>
                    <w:t>Takes Responsibility For Actions</w:t>
                  </w:r>
                </w:p>
              </w:tc>
              <w:tc>
                <w:tcPr>
                  <w:tcW w:w="1350" w:type="dxa"/>
                  <w:vAlign w:val="bottom"/>
                </w:tcPr>
                <w:p w14:paraId="2E4F5303" w14:textId="77777777" w:rsidR="00B831CB" w:rsidRPr="009C220D" w:rsidRDefault="00B831CB" w:rsidP="00202BF8">
                  <w:pPr>
                    <w:pStyle w:val="Checkbox"/>
                  </w:pPr>
                  <w: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1503" w:type="dxa"/>
                  <w:vAlign w:val="bottom"/>
                </w:tcPr>
                <w:p w14:paraId="343054FC" w14:textId="3F72A5C3" w:rsidR="00B831CB" w:rsidRPr="009C220D" w:rsidRDefault="00AC6086" w:rsidP="00202BF8">
                  <w:pPr>
                    <w:pStyle w:val="Checkbox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1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1376" w:type="dxa"/>
                  <w:vAlign w:val="bottom"/>
                </w:tcPr>
                <w:p w14:paraId="3D39188B" w14:textId="77777777" w:rsidR="00B831CB" w:rsidRPr="009C220D" w:rsidRDefault="00B831CB" w:rsidP="00202BF8">
                  <w:pPr>
                    <w:pStyle w:val="Checkbox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1351" w:type="dxa"/>
                  <w:vAlign w:val="bottom"/>
                </w:tcPr>
                <w:p w14:paraId="526F73E5" w14:textId="77777777" w:rsidR="00B831CB" w:rsidRPr="009C220D" w:rsidRDefault="00B831CB" w:rsidP="00202BF8">
                  <w:pPr>
                    <w:pStyle w:val="Checkbox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1418" w:type="dxa"/>
                  <w:vAlign w:val="bottom"/>
                </w:tcPr>
                <w:p w14:paraId="18BE0B82" w14:textId="77777777" w:rsidR="00B831CB" w:rsidRPr="009C220D" w:rsidRDefault="00B831CB" w:rsidP="00202BF8">
                  <w:pPr>
                    <w:pStyle w:val="Checkbox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</w:tr>
          </w:tbl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44"/>
              <w:gridCol w:w="8118"/>
            </w:tblGrid>
            <w:tr w:rsidR="00A40BE9" w14:paraId="6A4D93F5" w14:textId="77777777" w:rsidTr="000B5661">
              <w:tc>
                <w:tcPr>
                  <w:tcW w:w="1644" w:type="dxa"/>
                </w:tcPr>
                <w:p w14:paraId="30241FFB" w14:textId="77777777" w:rsidR="00A40BE9" w:rsidRDefault="00A40BE9" w:rsidP="000B5661">
                  <w:pPr>
                    <w:pStyle w:val="BodyText"/>
                    <w:spacing w:line="160" w:lineRule="exact"/>
                  </w:pPr>
                </w:p>
                <w:p w14:paraId="74EBBAB2" w14:textId="77777777" w:rsidR="00A40BE9" w:rsidRDefault="00A40BE9" w:rsidP="000B5661">
                  <w:pPr>
                    <w:pStyle w:val="BodyText"/>
                    <w:spacing w:line="160" w:lineRule="exact"/>
                  </w:pPr>
                  <w:r>
                    <w:t>Comments</w:t>
                  </w:r>
                </w:p>
              </w:tc>
              <w:tc>
                <w:tcPr>
                  <w:tcW w:w="8118" w:type="dxa"/>
                </w:tcPr>
                <w:p w14:paraId="126628B1" w14:textId="77777777" w:rsidR="00A40BE9" w:rsidRDefault="00A40BE9" w:rsidP="000B5661">
                  <w:pPr>
                    <w:pStyle w:val="BodyText"/>
                    <w:spacing w:line="160" w:lineRule="exact"/>
                  </w:pPr>
                </w:p>
                <w:p w14:paraId="7433C2AC" w14:textId="77777777" w:rsidR="00A40BE9" w:rsidRDefault="00A40BE9" w:rsidP="000B5661">
                  <w:pPr>
                    <w:pStyle w:val="BodyText"/>
                    <w:spacing w:line="160" w:lineRule="exact"/>
                  </w:pPr>
                </w:p>
                <w:p w14:paraId="00C03F6B" w14:textId="77777777" w:rsidR="00A40BE9" w:rsidRDefault="00A40BE9" w:rsidP="000B5661">
                  <w:pPr>
                    <w:pStyle w:val="BodyText"/>
                    <w:spacing w:line="160" w:lineRule="exact"/>
                  </w:pPr>
                </w:p>
              </w:tc>
            </w:tr>
          </w:tbl>
          <w:p w14:paraId="3D31FEAA" w14:textId="77777777" w:rsidR="00B831CB" w:rsidRDefault="00B831CB" w:rsidP="0008759B">
            <w:pPr>
              <w:pStyle w:val="BodyText"/>
              <w:spacing w:line="160" w:lineRule="exact"/>
            </w:pPr>
          </w:p>
          <w:p w14:paraId="42038AD6" w14:textId="77777777" w:rsidR="00A40BE9" w:rsidRDefault="00A40BE9" w:rsidP="0008759B">
            <w:pPr>
              <w:pStyle w:val="BodyText"/>
              <w:spacing w:line="160" w:lineRule="exact"/>
            </w:pPr>
          </w:p>
          <w:p w14:paraId="1CF20DBC" w14:textId="77777777" w:rsidR="00A40BE9" w:rsidRDefault="00A40BE9" w:rsidP="0008759B">
            <w:pPr>
              <w:pStyle w:val="BodyText"/>
              <w:spacing w:line="160" w:lineRule="exact"/>
            </w:pPr>
          </w:p>
          <w:p w14:paraId="0D059E8C" w14:textId="77777777" w:rsidR="00A40BE9" w:rsidRDefault="00A40BE9" w:rsidP="0008759B">
            <w:pPr>
              <w:pStyle w:val="BodyText"/>
              <w:spacing w:line="160" w:lineRule="exact"/>
            </w:pPr>
          </w:p>
          <w:p w14:paraId="2BA00BA5" w14:textId="77777777" w:rsidR="00A40BE9" w:rsidRDefault="00A40BE9" w:rsidP="0008759B">
            <w:pPr>
              <w:pStyle w:val="BodyText"/>
              <w:spacing w:line="160" w:lineRule="exact"/>
            </w:pPr>
          </w:p>
          <w:p w14:paraId="35EB87EB" w14:textId="77777777" w:rsidR="00A40BE9" w:rsidRDefault="00A40BE9" w:rsidP="0008759B">
            <w:pPr>
              <w:pStyle w:val="BodyText"/>
              <w:spacing w:line="160" w:lineRule="exact"/>
            </w:pPr>
          </w:p>
          <w:tbl>
            <w:tblPr>
              <w:tblW w:w="10218" w:type="dxa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3220"/>
              <w:gridCol w:w="1350"/>
              <w:gridCol w:w="1485"/>
              <w:gridCol w:w="1394"/>
              <w:gridCol w:w="1351"/>
              <w:gridCol w:w="1418"/>
            </w:tblGrid>
            <w:tr w:rsidR="00B831CB" w:rsidRPr="009C220D" w14:paraId="3D3AD1BE" w14:textId="77777777">
              <w:trPr>
                <w:trHeight w:val="288"/>
                <w:jc w:val="center"/>
              </w:trPr>
              <w:tc>
                <w:tcPr>
                  <w:tcW w:w="3220" w:type="dxa"/>
                  <w:vAlign w:val="bottom"/>
                </w:tcPr>
                <w:p w14:paraId="27CA0715" w14:textId="77777777" w:rsidR="00B831CB" w:rsidRPr="00B84A45" w:rsidRDefault="00490F5E" w:rsidP="00202BF8">
                  <w:pPr>
                    <w:pStyle w:val="EvaluationCriteria"/>
                  </w:pPr>
                  <w:r>
                    <w:t>Honors Commitments</w:t>
                  </w:r>
                </w:p>
              </w:tc>
              <w:tc>
                <w:tcPr>
                  <w:tcW w:w="1350" w:type="dxa"/>
                  <w:vAlign w:val="bottom"/>
                </w:tcPr>
                <w:p w14:paraId="0C7E79C3" w14:textId="77777777" w:rsidR="00B831CB" w:rsidRPr="009C220D" w:rsidRDefault="00B831CB" w:rsidP="00202BF8">
                  <w:pPr>
                    <w:pStyle w:val="Checkbox"/>
                  </w:pPr>
                  <w: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1485" w:type="dxa"/>
                  <w:vAlign w:val="bottom"/>
                </w:tcPr>
                <w:p w14:paraId="6B11EC1A" w14:textId="77777777" w:rsidR="00B831CB" w:rsidRPr="009C220D" w:rsidRDefault="00B831CB" w:rsidP="00202BF8">
                  <w:pPr>
                    <w:pStyle w:val="Checkbox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1394" w:type="dxa"/>
                  <w:vAlign w:val="bottom"/>
                </w:tcPr>
                <w:p w14:paraId="299B9F7A" w14:textId="10AF1D04" w:rsidR="00B831CB" w:rsidRPr="009C220D" w:rsidRDefault="00AC6086" w:rsidP="00202BF8">
                  <w:pPr>
                    <w:pStyle w:val="Checkbox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1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1351" w:type="dxa"/>
                  <w:vAlign w:val="bottom"/>
                </w:tcPr>
                <w:p w14:paraId="5241D2E0" w14:textId="77777777" w:rsidR="00B831CB" w:rsidRPr="009C220D" w:rsidRDefault="00B831CB" w:rsidP="00202BF8">
                  <w:pPr>
                    <w:pStyle w:val="Checkbox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1418" w:type="dxa"/>
                  <w:vAlign w:val="bottom"/>
                </w:tcPr>
                <w:p w14:paraId="4243C71F" w14:textId="77777777" w:rsidR="00B831CB" w:rsidRPr="009C220D" w:rsidRDefault="00B831CB" w:rsidP="00202BF8">
                  <w:pPr>
                    <w:pStyle w:val="Checkbox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</w:tr>
          </w:tbl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44"/>
              <w:gridCol w:w="8118"/>
            </w:tblGrid>
            <w:tr w:rsidR="00A40BE9" w14:paraId="2C8C748A" w14:textId="77777777" w:rsidTr="000B5661">
              <w:tc>
                <w:tcPr>
                  <w:tcW w:w="1644" w:type="dxa"/>
                </w:tcPr>
                <w:p w14:paraId="148D4BEE" w14:textId="77777777" w:rsidR="00A40BE9" w:rsidRDefault="00A40BE9" w:rsidP="000B5661">
                  <w:pPr>
                    <w:pStyle w:val="BodyText"/>
                    <w:spacing w:line="160" w:lineRule="exact"/>
                  </w:pPr>
                </w:p>
                <w:p w14:paraId="0BA69E24" w14:textId="77777777" w:rsidR="00A40BE9" w:rsidRDefault="00A40BE9" w:rsidP="000B5661">
                  <w:pPr>
                    <w:pStyle w:val="BodyText"/>
                    <w:spacing w:line="160" w:lineRule="exact"/>
                  </w:pPr>
                  <w:r>
                    <w:t>Comments</w:t>
                  </w:r>
                </w:p>
              </w:tc>
              <w:tc>
                <w:tcPr>
                  <w:tcW w:w="8118" w:type="dxa"/>
                </w:tcPr>
                <w:p w14:paraId="120D72CB" w14:textId="77777777" w:rsidR="00A40BE9" w:rsidRDefault="00A40BE9" w:rsidP="000B5661">
                  <w:pPr>
                    <w:pStyle w:val="BodyText"/>
                    <w:spacing w:line="160" w:lineRule="exact"/>
                  </w:pPr>
                </w:p>
                <w:p w14:paraId="28F99390" w14:textId="77777777" w:rsidR="00A40BE9" w:rsidRDefault="00A40BE9" w:rsidP="000B5661">
                  <w:pPr>
                    <w:pStyle w:val="BodyText"/>
                    <w:spacing w:line="160" w:lineRule="exact"/>
                  </w:pPr>
                </w:p>
                <w:p w14:paraId="099ECF89" w14:textId="77777777" w:rsidR="00A40BE9" w:rsidRDefault="00A40BE9" w:rsidP="000B5661">
                  <w:pPr>
                    <w:pStyle w:val="BodyText"/>
                    <w:spacing w:line="160" w:lineRule="exact"/>
                  </w:pPr>
                </w:p>
              </w:tc>
            </w:tr>
          </w:tbl>
          <w:p w14:paraId="235FADB2" w14:textId="77777777" w:rsidR="00B831CB" w:rsidRDefault="00B831CB" w:rsidP="0008759B">
            <w:pPr>
              <w:pStyle w:val="BodyText"/>
              <w:spacing w:line="160" w:lineRule="exact"/>
            </w:pPr>
          </w:p>
          <w:tbl>
            <w:tblPr>
              <w:tblW w:w="10218" w:type="dxa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3220"/>
              <w:gridCol w:w="1350"/>
              <w:gridCol w:w="1485"/>
              <w:gridCol w:w="1394"/>
              <w:gridCol w:w="1351"/>
              <w:gridCol w:w="1418"/>
            </w:tblGrid>
            <w:tr w:rsidR="00B831CB" w:rsidRPr="009C220D" w14:paraId="3F535CCA" w14:textId="77777777">
              <w:trPr>
                <w:trHeight w:val="288"/>
                <w:jc w:val="center"/>
              </w:trPr>
              <w:tc>
                <w:tcPr>
                  <w:tcW w:w="3220" w:type="dxa"/>
                  <w:vAlign w:val="bottom"/>
                </w:tcPr>
                <w:p w14:paraId="28975E28" w14:textId="77777777" w:rsidR="00B831CB" w:rsidRPr="00B84A45" w:rsidRDefault="00B831CB" w:rsidP="00202BF8">
                  <w:pPr>
                    <w:pStyle w:val="EvaluationCriteria"/>
                  </w:pPr>
                  <w:r>
                    <w:t>Demonstrates Problem Solving Skills</w:t>
                  </w:r>
                </w:p>
              </w:tc>
              <w:tc>
                <w:tcPr>
                  <w:tcW w:w="1350" w:type="dxa"/>
                  <w:vAlign w:val="bottom"/>
                </w:tcPr>
                <w:p w14:paraId="5203EBDD" w14:textId="77777777" w:rsidR="00B831CB" w:rsidRPr="009C220D" w:rsidRDefault="00B831CB" w:rsidP="00202BF8">
                  <w:pPr>
                    <w:pStyle w:val="Checkbox"/>
                  </w:pPr>
                  <w: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1485" w:type="dxa"/>
                  <w:vAlign w:val="bottom"/>
                </w:tcPr>
                <w:p w14:paraId="7B7C5420" w14:textId="0A68FFB8" w:rsidR="00B831CB" w:rsidRPr="009C220D" w:rsidRDefault="00AC6086" w:rsidP="00202BF8">
                  <w:pPr>
                    <w:pStyle w:val="Checkbox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1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1394" w:type="dxa"/>
                  <w:vAlign w:val="bottom"/>
                </w:tcPr>
                <w:p w14:paraId="6BB43D78" w14:textId="77777777" w:rsidR="00B831CB" w:rsidRPr="009C220D" w:rsidRDefault="00B831CB" w:rsidP="00202BF8">
                  <w:pPr>
                    <w:pStyle w:val="Checkbox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1351" w:type="dxa"/>
                  <w:vAlign w:val="bottom"/>
                </w:tcPr>
                <w:p w14:paraId="7CA70985" w14:textId="77777777" w:rsidR="00B831CB" w:rsidRPr="009C220D" w:rsidRDefault="00B831CB" w:rsidP="00202BF8">
                  <w:pPr>
                    <w:pStyle w:val="Checkbox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1418" w:type="dxa"/>
                  <w:vAlign w:val="bottom"/>
                </w:tcPr>
                <w:p w14:paraId="2F2526EF" w14:textId="77777777" w:rsidR="00B831CB" w:rsidRPr="009C220D" w:rsidRDefault="00B831CB" w:rsidP="00202BF8">
                  <w:pPr>
                    <w:pStyle w:val="Checkbox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</w:tr>
          </w:tbl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44"/>
              <w:gridCol w:w="8118"/>
            </w:tblGrid>
            <w:tr w:rsidR="00A40BE9" w14:paraId="7E7B0797" w14:textId="77777777" w:rsidTr="000B5661">
              <w:tc>
                <w:tcPr>
                  <w:tcW w:w="1644" w:type="dxa"/>
                </w:tcPr>
                <w:p w14:paraId="7C1B9389" w14:textId="77777777" w:rsidR="00A40BE9" w:rsidRDefault="00A40BE9" w:rsidP="000B5661">
                  <w:pPr>
                    <w:pStyle w:val="BodyText"/>
                    <w:spacing w:line="160" w:lineRule="exact"/>
                  </w:pPr>
                </w:p>
                <w:p w14:paraId="48F7ED06" w14:textId="77777777" w:rsidR="00A40BE9" w:rsidRDefault="00A40BE9" w:rsidP="000B5661">
                  <w:pPr>
                    <w:pStyle w:val="BodyText"/>
                    <w:spacing w:line="160" w:lineRule="exact"/>
                  </w:pPr>
                  <w:r>
                    <w:t>Comments</w:t>
                  </w:r>
                </w:p>
              </w:tc>
              <w:tc>
                <w:tcPr>
                  <w:tcW w:w="8118" w:type="dxa"/>
                </w:tcPr>
                <w:p w14:paraId="6A4CDB90" w14:textId="77777777" w:rsidR="00A40BE9" w:rsidRDefault="00A40BE9" w:rsidP="000B5661">
                  <w:pPr>
                    <w:pStyle w:val="BodyText"/>
                    <w:spacing w:line="160" w:lineRule="exact"/>
                  </w:pPr>
                </w:p>
                <w:p w14:paraId="21902218" w14:textId="77777777" w:rsidR="00A40BE9" w:rsidRDefault="00A40BE9" w:rsidP="000B5661">
                  <w:pPr>
                    <w:pStyle w:val="BodyText"/>
                    <w:spacing w:line="160" w:lineRule="exact"/>
                  </w:pPr>
                </w:p>
                <w:p w14:paraId="3178B315" w14:textId="77777777" w:rsidR="00A40BE9" w:rsidRDefault="00A40BE9" w:rsidP="000B5661">
                  <w:pPr>
                    <w:pStyle w:val="BodyText"/>
                    <w:spacing w:line="160" w:lineRule="exact"/>
                  </w:pPr>
                </w:p>
              </w:tc>
            </w:tr>
          </w:tbl>
          <w:p w14:paraId="50DF1953" w14:textId="77777777" w:rsidR="00B831CB" w:rsidRDefault="00B831CB" w:rsidP="0008759B">
            <w:pPr>
              <w:pStyle w:val="BodyText"/>
              <w:spacing w:line="160" w:lineRule="exact"/>
            </w:pPr>
          </w:p>
          <w:tbl>
            <w:tblPr>
              <w:tblW w:w="10218" w:type="dxa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3220"/>
              <w:gridCol w:w="1350"/>
              <w:gridCol w:w="1467"/>
              <w:gridCol w:w="1412"/>
              <w:gridCol w:w="1351"/>
              <w:gridCol w:w="1418"/>
            </w:tblGrid>
            <w:tr w:rsidR="00B831CB" w:rsidRPr="009C220D" w14:paraId="53AD00AB" w14:textId="77777777">
              <w:trPr>
                <w:trHeight w:val="288"/>
                <w:jc w:val="center"/>
              </w:trPr>
              <w:tc>
                <w:tcPr>
                  <w:tcW w:w="3220" w:type="dxa"/>
                  <w:vAlign w:val="bottom"/>
                </w:tcPr>
                <w:p w14:paraId="19DB6D88" w14:textId="77777777" w:rsidR="00B831CB" w:rsidRPr="00B84A45" w:rsidRDefault="00202BF8" w:rsidP="00202BF8">
                  <w:pPr>
                    <w:pStyle w:val="EvaluationCriteria"/>
                  </w:pPr>
                  <w:r>
                    <w:t xml:space="preserve">Offers Constructive Suggestions For </w:t>
                  </w:r>
                  <w:r w:rsidR="003F4476">
                    <w:t>Improvement</w:t>
                  </w:r>
                </w:p>
              </w:tc>
              <w:tc>
                <w:tcPr>
                  <w:tcW w:w="1350" w:type="dxa"/>
                  <w:vAlign w:val="bottom"/>
                </w:tcPr>
                <w:p w14:paraId="1205AEDC" w14:textId="77777777" w:rsidR="00B831CB" w:rsidRPr="009C220D" w:rsidRDefault="00B831CB" w:rsidP="00202BF8">
                  <w:pPr>
                    <w:pStyle w:val="Checkbox"/>
                  </w:pPr>
                  <w: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1467" w:type="dxa"/>
                  <w:vAlign w:val="bottom"/>
                </w:tcPr>
                <w:p w14:paraId="7F11E717" w14:textId="55ED00BA" w:rsidR="00B831CB" w:rsidRPr="009C220D" w:rsidRDefault="00AC6086" w:rsidP="00202BF8">
                  <w:pPr>
                    <w:pStyle w:val="Checkbox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1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1412" w:type="dxa"/>
                  <w:vAlign w:val="bottom"/>
                </w:tcPr>
                <w:p w14:paraId="6CDB4DE5" w14:textId="77777777" w:rsidR="00B831CB" w:rsidRPr="009C220D" w:rsidRDefault="00B831CB" w:rsidP="00202BF8">
                  <w:pPr>
                    <w:pStyle w:val="Checkbox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1351" w:type="dxa"/>
                  <w:vAlign w:val="bottom"/>
                </w:tcPr>
                <w:p w14:paraId="344843CD" w14:textId="77777777" w:rsidR="00B831CB" w:rsidRPr="009C220D" w:rsidRDefault="00B831CB" w:rsidP="00202BF8">
                  <w:pPr>
                    <w:pStyle w:val="Checkbox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1418" w:type="dxa"/>
                  <w:vAlign w:val="bottom"/>
                </w:tcPr>
                <w:p w14:paraId="535DE1D1" w14:textId="77777777" w:rsidR="00B831CB" w:rsidRPr="009C220D" w:rsidRDefault="00B831CB" w:rsidP="00202BF8">
                  <w:pPr>
                    <w:pStyle w:val="Checkbox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</w:tr>
          </w:tbl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44"/>
              <w:gridCol w:w="8118"/>
            </w:tblGrid>
            <w:tr w:rsidR="00A40BE9" w14:paraId="518474A8" w14:textId="77777777" w:rsidTr="000B5661">
              <w:tc>
                <w:tcPr>
                  <w:tcW w:w="1644" w:type="dxa"/>
                </w:tcPr>
                <w:p w14:paraId="2EFF6F9F" w14:textId="77777777" w:rsidR="00A40BE9" w:rsidRDefault="00A40BE9" w:rsidP="000B5661">
                  <w:pPr>
                    <w:pStyle w:val="BodyText"/>
                    <w:spacing w:line="160" w:lineRule="exact"/>
                  </w:pPr>
                </w:p>
                <w:p w14:paraId="1869F5E4" w14:textId="77777777" w:rsidR="00A40BE9" w:rsidRDefault="00A40BE9" w:rsidP="000B5661">
                  <w:pPr>
                    <w:pStyle w:val="BodyText"/>
                    <w:spacing w:line="160" w:lineRule="exact"/>
                  </w:pPr>
                  <w:r>
                    <w:t>Comments</w:t>
                  </w:r>
                </w:p>
              </w:tc>
              <w:tc>
                <w:tcPr>
                  <w:tcW w:w="8118" w:type="dxa"/>
                </w:tcPr>
                <w:p w14:paraId="340AD81D" w14:textId="77777777" w:rsidR="00A40BE9" w:rsidRDefault="00A40BE9" w:rsidP="000B5661">
                  <w:pPr>
                    <w:pStyle w:val="BodyText"/>
                    <w:spacing w:line="160" w:lineRule="exact"/>
                  </w:pPr>
                </w:p>
                <w:p w14:paraId="1F11916D" w14:textId="77777777" w:rsidR="00A40BE9" w:rsidRDefault="00A40BE9" w:rsidP="000B5661">
                  <w:pPr>
                    <w:pStyle w:val="BodyText"/>
                    <w:spacing w:line="160" w:lineRule="exact"/>
                  </w:pPr>
                </w:p>
                <w:p w14:paraId="0004C19E" w14:textId="77777777" w:rsidR="00A40BE9" w:rsidRDefault="00A40BE9" w:rsidP="000B5661">
                  <w:pPr>
                    <w:pStyle w:val="BodyText"/>
                    <w:spacing w:line="160" w:lineRule="exact"/>
                  </w:pPr>
                </w:p>
              </w:tc>
            </w:tr>
          </w:tbl>
          <w:p w14:paraId="617C3BF4" w14:textId="77777777" w:rsidR="00B831CB" w:rsidRDefault="00B831CB" w:rsidP="0008759B">
            <w:pPr>
              <w:pStyle w:val="BodyText"/>
              <w:spacing w:line="160" w:lineRule="exact"/>
            </w:pPr>
          </w:p>
          <w:tbl>
            <w:tblPr>
              <w:tblW w:w="10218" w:type="dxa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3129"/>
              <w:gridCol w:w="1441"/>
              <w:gridCol w:w="1485"/>
              <w:gridCol w:w="1394"/>
              <w:gridCol w:w="1351"/>
              <w:gridCol w:w="1418"/>
            </w:tblGrid>
            <w:tr w:rsidR="00202BF8" w:rsidRPr="009C220D" w14:paraId="2A11107B" w14:textId="77777777">
              <w:trPr>
                <w:trHeight w:val="288"/>
                <w:jc w:val="center"/>
              </w:trPr>
              <w:tc>
                <w:tcPr>
                  <w:tcW w:w="3129" w:type="dxa"/>
                  <w:vAlign w:val="bottom"/>
                </w:tcPr>
                <w:p w14:paraId="7614EF0E" w14:textId="77777777" w:rsidR="00202BF8" w:rsidRPr="00B84A45" w:rsidRDefault="00202BF8" w:rsidP="00202BF8">
                  <w:pPr>
                    <w:pStyle w:val="EvaluationCriteria"/>
                  </w:pPr>
                  <w:r>
                    <w:t>Generates Creative Ideas And Solutions</w:t>
                  </w:r>
                </w:p>
              </w:tc>
              <w:tc>
                <w:tcPr>
                  <w:tcW w:w="1441" w:type="dxa"/>
                  <w:vAlign w:val="bottom"/>
                </w:tcPr>
                <w:p w14:paraId="1C23F01D" w14:textId="77777777" w:rsidR="00202BF8" w:rsidRPr="009C220D" w:rsidRDefault="00202BF8" w:rsidP="00202BF8">
                  <w:pPr>
                    <w:pStyle w:val="Checkbox"/>
                  </w:pPr>
                  <w: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1485" w:type="dxa"/>
                  <w:vAlign w:val="bottom"/>
                </w:tcPr>
                <w:p w14:paraId="29BF3E1C" w14:textId="39CD72CD" w:rsidR="00202BF8" w:rsidRPr="009C220D" w:rsidRDefault="00AC6086" w:rsidP="00202BF8">
                  <w:pPr>
                    <w:pStyle w:val="Checkbox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1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1394" w:type="dxa"/>
                  <w:vAlign w:val="bottom"/>
                </w:tcPr>
                <w:p w14:paraId="28BE8D24" w14:textId="77777777" w:rsidR="00202BF8" w:rsidRPr="009C220D" w:rsidRDefault="00202BF8" w:rsidP="00202BF8">
                  <w:pPr>
                    <w:pStyle w:val="Checkbox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1351" w:type="dxa"/>
                  <w:vAlign w:val="bottom"/>
                </w:tcPr>
                <w:p w14:paraId="3139772B" w14:textId="77777777" w:rsidR="00202BF8" w:rsidRPr="009C220D" w:rsidRDefault="00202BF8" w:rsidP="00202BF8">
                  <w:pPr>
                    <w:pStyle w:val="Checkbox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1418" w:type="dxa"/>
                  <w:vAlign w:val="bottom"/>
                </w:tcPr>
                <w:p w14:paraId="049D8557" w14:textId="77777777" w:rsidR="00202BF8" w:rsidRPr="009C220D" w:rsidRDefault="00202BF8" w:rsidP="00202BF8">
                  <w:pPr>
                    <w:pStyle w:val="Checkbox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</w:tr>
          </w:tbl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44"/>
              <w:gridCol w:w="8118"/>
            </w:tblGrid>
            <w:tr w:rsidR="00A40BE9" w14:paraId="15BBCD85" w14:textId="77777777" w:rsidTr="000B5661">
              <w:tc>
                <w:tcPr>
                  <w:tcW w:w="1644" w:type="dxa"/>
                </w:tcPr>
                <w:p w14:paraId="6BB20929" w14:textId="77777777" w:rsidR="00A40BE9" w:rsidRDefault="00A40BE9" w:rsidP="000B5661">
                  <w:pPr>
                    <w:pStyle w:val="BodyText"/>
                    <w:spacing w:line="160" w:lineRule="exact"/>
                  </w:pPr>
                </w:p>
                <w:p w14:paraId="281658DD" w14:textId="77777777" w:rsidR="00A40BE9" w:rsidRDefault="00A40BE9" w:rsidP="000B5661">
                  <w:pPr>
                    <w:pStyle w:val="BodyText"/>
                    <w:spacing w:line="160" w:lineRule="exact"/>
                  </w:pPr>
                  <w:r>
                    <w:t>Comments</w:t>
                  </w:r>
                </w:p>
              </w:tc>
              <w:tc>
                <w:tcPr>
                  <w:tcW w:w="8118" w:type="dxa"/>
                </w:tcPr>
                <w:p w14:paraId="7C5BF092" w14:textId="77777777" w:rsidR="00A40BE9" w:rsidRDefault="00A40BE9" w:rsidP="000B5661">
                  <w:pPr>
                    <w:pStyle w:val="BodyText"/>
                    <w:spacing w:line="160" w:lineRule="exact"/>
                  </w:pPr>
                </w:p>
                <w:p w14:paraId="6E290C85" w14:textId="77777777" w:rsidR="00A40BE9" w:rsidRDefault="00A40BE9" w:rsidP="000B5661">
                  <w:pPr>
                    <w:pStyle w:val="BodyText"/>
                    <w:spacing w:line="160" w:lineRule="exact"/>
                  </w:pPr>
                </w:p>
                <w:p w14:paraId="37D23158" w14:textId="77777777" w:rsidR="00A40BE9" w:rsidRDefault="00A40BE9" w:rsidP="000B5661">
                  <w:pPr>
                    <w:pStyle w:val="BodyText"/>
                    <w:spacing w:line="160" w:lineRule="exact"/>
                  </w:pPr>
                </w:p>
              </w:tc>
            </w:tr>
          </w:tbl>
          <w:p w14:paraId="60C824E8" w14:textId="77777777" w:rsidR="00202BF8" w:rsidRDefault="00202BF8" w:rsidP="0008759B">
            <w:pPr>
              <w:pStyle w:val="BodyText"/>
              <w:spacing w:line="160" w:lineRule="exact"/>
            </w:pPr>
          </w:p>
          <w:tbl>
            <w:tblPr>
              <w:tblW w:w="10218" w:type="dxa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3129"/>
              <w:gridCol w:w="1441"/>
              <w:gridCol w:w="1503"/>
              <w:gridCol w:w="1376"/>
              <w:gridCol w:w="1351"/>
              <w:gridCol w:w="1418"/>
            </w:tblGrid>
            <w:tr w:rsidR="00202BF8" w:rsidRPr="009C220D" w14:paraId="0866158D" w14:textId="77777777">
              <w:trPr>
                <w:trHeight w:val="288"/>
                <w:jc w:val="center"/>
              </w:trPr>
              <w:tc>
                <w:tcPr>
                  <w:tcW w:w="3129" w:type="dxa"/>
                  <w:vAlign w:val="bottom"/>
                </w:tcPr>
                <w:p w14:paraId="793CBDF5" w14:textId="77777777" w:rsidR="00202BF8" w:rsidRPr="00B84A45" w:rsidRDefault="00490F5E" w:rsidP="00202BF8">
                  <w:pPr>
                    <w:pStyle w:val="EvaluationCriteria"/>
                  </w:pPr>
                  <w:r>
                    <w:t>Meets Challenges Head On</w:t>
                  </w:r>
                </w:p>
              </w:tc>
              <w:tc>
                <w:tcPr>
                  <w:tcW w:w="1441" w:type="dxa"/>
                  <w:vAlign w:val="bottom"/>
                </w:tcPr>
                <w:p w14:paraId="2A504C80" w14:textId="77777777" w:rsidR="00202BF8" w:rsidRPr="009C220D" w:rsidRDefault="00202BF8" w:rsidP="00202BF8">
                  <w:pPr>
                    <w:pStyle w:val="Checkbox"/>
                  </w:pPr>
                  <w: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1503" w:type="dxa"/>
                  <w:vAlign w:val="bottom"/>
                </w:tcPr>
                <w:p w14:paraId="6593A4F0" w14:textId="0F1962CA" w:rsidR="00202BF8" w:rsidRPr="009C220D" w:rsidRDefault="00AC6086" w:rsidP="00202BF8">
                  <w:pPr>
                    <w:pStyle w:val="Checkbox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1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1376" w:type="dxa"/>
                  <w:vAlign w:val="bottom"/>
                </w:tcPr>
                <w:p w14:paraId="6C2B6E3E" w14:textId="77777777" w:rsidR="00202BF8" w:rsidRPr="009C220D" w:rsidRDefault="00202BF8" w:rsidP="00202BF8">
                  <w:pPr>
                    <w:pStyle w:val="Checkbox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1351" w:type="dxa"/>
                  <w:vAlign w:val="bottom"/>
                </w:tcPr>
                <w:p w14:paraId="59311F4E" w14:textId="77777777" w:rsidR="00202BF8" w:rsidRPr="009C220D" w:rsidRDefault="00202BF8" w:rsidP="00202BF8">
                  <w:pPr>
                    <w:pStyle w:val="Checkbox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1418" w:type="dxa"/>
                  <w:vAlign w:val="bottom"/>
                </w:tcPr>
                <w:p w14:paraId="4C8AEAFF" w14:textId="77777777" w:rsidR="00202BF8" w:rsidRPr="009C220D" w:rsidRDefault="00202BF8" w:rsidP="00202BF8">
                  <w:pPr>
                    <w:pStyle w:val="Checkbox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</w:tr>
          </w:tbl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44"/>
              <w:gridCol w:w="8118"/>
            </w:tblGrid>
            <w:tr w:rsidR="00A40BE9" w14:paraId="7482BC7D" w14:textId="77777777" w:rsidTr="000B5661">
              <w:tc>
                <w:tcPr>
                  <w:tcW w:w="1644" w:type="dxa"/>
                </w:tcPr>
                <w:p w14:paraId="4F557EB0" w14:textId="77777777" w:rsidR="00A40BE9" w:rsidRDefault="00A40BE9" w:rsidP="000B5661">
                  <w:pPr>
                    <w:pStyle w:val="BodyText"/>
                    <w:spacing w:line="160" w:lineRule="exact"/>
                  </w:pPr>
                </w:p>
                <w:p w14:paraId="1DEA162F" w14:textId="77777777" w:rsidR="00A40BE9" w:rsidRDefault="00A40BE9" w:rsidP="000B5661">
                  <w:pPr>
                    <w:pStyle w:val="BodyText"/>
                    <w:spacing w:line="160" w:lineRule="exact"/>
                  </w:pPr>
                  <w:r>
                    <w:t>Comments</w:t>
                  </w:r>
                </w:p>
              </w:tc>
              <w:tc>
                <w:tcPr>
                  <w:tcW w:w="8118" w:type="dxa"/>
                </w:tcPr>
                <w:p w14:paraId="3861C04C" w14:textId="77777777" w:rsidR="00A40BE9" w:rsidRDefault="00A40BE9" w:rsidP="000B5661">
                  <w:pPr>
                    <w:pStyle w:val="BodyText"/>
                    <w:spacing w:line="160" w:lineRule="exact"/>
                  </w:pPr>
                </w:p>
                <w:p w14:paraId="191AF86E" w14:textId="77777777" w:rsidR="00A40BE9" w:rsidRDefault="00A40BE9" w:rsidP="000B5661">
                  <w:pPr>
                    <w:pStyle w:val="BodyText"/>
                    <w:spacing w:line="160" w:lineRule="exact"/>
                  </w:pPr>
                </w:p>
                <w:p w14:paraId="3AB95F1D" w14:textId="77777777" w:rsidR="00A40BE9" w:rsidRDefault="00A40BE9" w:rsidP="000B5661">
                  <w:pPr>
                    <w:pStyle w:val="BodyText"/>
                    <w:spacing w:line="160" w:lineRule="exact"/>
                  </w:pPr>
                </w:p>
              </w:tc>
            </w:tr>
          </w:tbl>
          <w:p w14:paraId="56860943" w14:textId="77777777" w:rsidR="00202BF8" w:rsidRDefault="00202BF8" w:rsidP="00381A4A">
            <w:pPr>
              <w:pStyle w:val="BodyText"/>
              <w:spacing w:line="160" w:lineRule="exact"/>
            </w:pPr>
          </w:p>
          <w:tbl>
            <w:tblPr>
              <w:tblW w:w="10218" w:type="dxa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3129"/>
              <w:gridCol w:w="1441"/>
              <w:gridCol w:w="1503"/>
              <w:gridCol w:w="1376"/>
              <w:gridCol w:w="1351"/>
              <w:gridCol w:w="1418"/>
            </w:tblGrid>
            <w:tr w:rsidR="00490F5E" w:rsidRPr="009C220D" w14:paraId="34822CF4" w14:textId="77777777">
              <w:trPr>
                <w:trHeight w:val="288"/>
                <w:jc w:val="center"/>
              </w:trPr>
              <w:tc>
                <w:tcPr>
                  <w:tcW w:w="3129" w:type="dxa"/>
                  <w:vAlign w:val="bottom"/>
                </w:tcPr>
                <w:p w14:paraId="6F1E20EF" w14:textId="77777777" w:rsidR="00490F5E" w:rsidRPr="00B84A45" w:rsidRDefault="00490F5E" w:rsidP="000074EA">
                  <w:pPr>
                    <w:pStyle w:val="EvaluationCriteria"/>
                  </w:pPr>
                  <w:r>
                    <w:t>Demonstrates Innovative Thinking</w:t>
                  </w:r>
                </w:p>
              </w:tc>
              <w:tc>
                <w:tcPr>
                  <w:tcW w:w="1441" w:type="dxa"/>
                  <w:vAlign w:val="bottom"/>
                </w:tcPr>
                <w:p w14:paraId="71E2699B" w14:textId="77777777" w:rsidR="00490F5E" w:rsidRPr="009C220D" w:rsidRDefault="00490F5E" w:rsidP="000074EA">
                  <w:pPr>
                    <w:pStyle w:val="Checkbox"/>
                  </w:pPr>
                  <w: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1503" w:type="dxa"/>
                  <w:vAlign w:val="bottom"/>
                </w:tcPr>
                <w:p w14:paraId="15FA5805" w14:textId="438F9D5B" w:rsidR="00490F5E" w:rsidRPr="009C220D" w:rsidRDefault="00AC6086" w:rsidP="000074EA">
                  <w:pPr>
                    <w:pStyle w:val="Checkbox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1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1376" w:type="dxa"/>
                  <w:vAlign w:val="bottom"/>
                </w:tcPr>
                <w:p w14:paraId="400F8345" w14:textId="77777777" w:rsidR="00490F5E" w:rsidRPr="009C220D" w:rsidRDefault="00490F5E" w:rsidP="000074EA">
                  <w:pPr>
                    <w:pStyle w:val="Checkbox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1351" w:type="dxa"/>
                  <w:vAlign w:val="bottom"/>
                </w:tcPr>
                <w:p w14:paraId="2E2BC489" w14:textId="77777777" w:rsidR="00490F5E" w:rsidRPr="009C220D" w:rsidRDefault="00490F5E" w:rsidP="000074EA">
                  <w:pPr>
                    <w:pStyle w:val="Checkbox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1418" w:type="dxa"/>
                  <w:vAlign w:val="bottom"/>
                </w:tcPr>
                <w:p w14:paraId="601F86C5" w14:textId="77777777" w:rsidR="00490F5E" w:rsidRPr="009C220D" w:rsidRDefault="00490F5E" w:rsidP="000074EA">
                  <w:pPr>
                    <w:pStyle w:val="Checkbox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01E07">
                    <w:fldChar w:fldCharType="separate"/>
                  </w:r>
                  <w:r>
                    <w:fldChar w:fldCharType="end"/>
                  </w:r>
                </w:p>
              </w:tc>
            </w:tr>
          </w:tbl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44"/>
              <w:gridCol w:w="8118"/>
            </w:tblGrid>
            <w:tr w:rsidR="00A40BE9" w14:paraId="7C34F57A" w14:textId="77777777" w:rsidTr="000B5661">
              <w:tc>
                <w:tcPr>
                  <w:tcW w:w="1644" w:type="dxa"/>
                </w:tcPr>
                <w:p w14:paraId="01034A03" w14:textId="77777777" w:rsidR="00A40BE9" w:rsidRDefault="00A40BE9" w:rsidP="000B5661">
                  <w:pPr>
                    <w:pStyle w:val="BodyText"/>
                    <w:spacing w:line="160" w:lineRule="exact"/>
                  </w:pPr>
                </w:p>
                <w:p w14:paraId="763AFF7F" w14:textId="77777777" w:rsidR="00A40BE9" w:rsidRDefault="00A40BE9" w:rsidP="000B5661">
                  <w:pPr>
                    <w:pStyle w:val="BodyText"/>
                    <w:spacing w:line="160" w:lineRule="exact"/>
                  </w:pPr>
                  <w:r>
                    <w:t>Comments</w:t>
                  </w:r>
                </w:p>
              </w:tc>
              <w:tc>
                <w:tcPr>
                  <w:tcW w:w="8118" w:type="dxa"/>
                </w:tcPr>
                <w:p w14:paraId="5068A3FF" w14:textId="77777777" w:rsidR="00A40BE9" w:rsidRDefault="00A40BE9" w:rsidP="000B5661">
                  <w:pPr>
                    <w:pStyle w:val="BodyText"/>
                    <w:spacing w:line="160" w:lineRule="exact"/>
                  </w:pPr>
                </w:p>
                <w:p w14:paraId="59685290" w14:textId="77777777" w:rsidR="00A40BE9" w:rsidRDefault="00A40BE9" w:rsidP="000B5661">
                  <w:pPr>
                    <w:pStyle w:val="BodyText"/>
                    <w:spacing w:line="160" w:lineRule="exact"/>
                  </w:pPr>
                </w:p>
                <w:p w14:paraId="123451DB" w14:textId="77777777" w:rsidR="00A40BE9" w:rsidRDefault="00A40BE9" w:rsidP="000B5661">
                  <w:pPr>
                    <w:pStyle w:val="BodyText"/>
                    <w:spacing w:line="160" w:lineRule="exact"/>
                  </w:pPr>
                </w:p>
              </w:tc>
            </w:tr>
          </w:tbl>
          <w:tbl>
            <w:tblPr>
              <w:tblW w:w="10218" w:type="dxa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3129"/>
              <w:gridCol w:w="1441"/>
              <w:gridCol w:w="1503"/>
              <w:gridCol w:w="1376"/>
              <w:gridCol w:w="1351"/>
              <w:gridCol w:w="1418"/>
            </w:tblGrid>
            <w:tr w:rsidR="00202BF8" w:rsidRPr="009C220D" w14:paraId="234F98F1" w14:textId="77777777">
              <w:trPr>
                <w:trHeight w:val="288"/>
                <w:jc w:val="center"/>
              </w:trPr>
              <w:tc>
                <w:tcPr>
                  <w:tcW w:w="3129" w:type="dxa"/>
                  <w:tcBorders>
                    <w:bottom w:val="single" w:sz="4" w:space="0" w:color="999999"/>
                  </w:tcBorders>
                  <w:vAlign w:val="bottom"/>
                </w:tcPr>
                <w:p w14:paraId="16BA4EFF" w14:textId="77777777" w:rsidR="00490F5E" w:rsidRDefault="00490F5E" w:rsidP="00202BF8">
                  <w:pPr>
                    <w:pStyle w:val="EvaluationCriteria"/>
                  </w:pPr>
                </w:p>
                <w:p w14:paraId="047541EA" w14:textId="77777777" w:rsidR="00A40BE9" w:rsidRDefault="00A40BE9" w:rsidP="00202BF8">
                  <w:pPr>
                    <w:pStyle w:val="EvaluationCriteria"/>
                  </w:pPr>
                </w:p>
                <w:p w14:paraId="216E671B" w14:textId="77777777" w:rsidR="00A40BE9" w:rsidRPr="00B84A45" w:rsidRDefault="00A40BE9" w:rsidP="00202BF8">
                  <w:pPr>
                    <w:pStyle w:val="EvaluationCriteria"/>
                  </w:pPr>
                </w:p>
              </w:tc>
              <w:tc>
                <w:tcPr>
                  <w:tcW w:w="1441" w:type="dxa"/>
                  <w:tcBorders>
                    <w:bottom w:val="single" w:sz="4" w:space="0" w:color="999999"/>
                  </w:tcBorders>
                  <w:vAlign w:val="bottom"/>
                </w:tcPr>
                <w:p w14:paraId="23763A05" w14:textId="77777777" w:rsidR="00202BF8" w:rsidRPr="009C220D" w:rsidRDefault="00202BF8" w:rsidP="00202BF8">
                  <w:pPr>
                    <w:pStyle w:val="Checkbox"/>
                  </w:pPr>
                </w:p>
              </w:tc>
              <w:tc>
                <w:tcPr>
                  <w:tcW w:w="1503" w:type="dxa"/>
                  <w:tcBorders>
                    <w:bottom w:val="single" w:sz="4" w:space="0" w:color="999999"/>
                  </w:tcBorders>
                  <w:vAlign w:val="bottom"/>
                </w:tcPr>
                <w:p w14:paraId="099CA909" w14:textId="77777777" w:rsidR="00202BF8" w:rsidRPr="009C220D" w:rsidRDefault="00202BF8" w:rsidP="00202BF8">
                  <w:pPr>
                    <w:pStyle w:val="Checkbox"/>
                  </w:pPr>
                </w:p>
              </w:tc>
              <w:tc>
                <w:tcPr>
                  <w:tcW w:w="1376" w:type="dxa"/>
                  <w:tcBorders>
                    <w:bottom w:val="single" w:sz="4" w:space="0" w:color="999999"/>
                  </w:tcBorders>
                  <w:vAlign w:val="bottom"/>
                </w:tcPr>
                <w:p w14:paraId="5A0D823A" w14:textId="77777777" w:rsidR="00202BF8" w:rsidRPr="009C220D" w:rsidRDefault="00202BF8" w:rsidP="00202BF8">
                  <w:pPr>
                    <w:pStyle w:val="Checkbox"/>
                  </w:pPr>
                </w:p>
              </w:tc>
              <w:tc>
                <w:tcPr>
                  <w:tcW w:w="1351" w:type="dxa"/>
                  <w:tcBorders>
                    <w:bottom w:val="single" w:sz="4" w:space="0" w:color="999999"/>
                  </w:tcBorders>
                  <w:vAlign w:val="bottom"/>
                </w:tcPr>
                <w:p w14:paraId="5349E19B" w14:textId="77777777" w:rsidR="00202BF8" w:rsidRPr="009C220D" w:rsidRDefault="00202BF8" w:rsidP="00202BF8">
                  <w:pPr>
                    <w:pStyle w:val="Checkbox"/>
                  </w:pPr>
                </w:p>
              </w:tc>
              <w:tc>
                <w:tcPr>
                  <w:tcW w:w="1418" w:type="dxa"/>
                  <w:tcBorders>
                    <w:bottom w:val="single" w:sz="4" w:space="0" w:color="999999"/>
                  </w:tcBorders>
                  <w:vAlign w:val="bottom"/>
                </w:tcPr>
                <w:p w14:paraId="5460DEC9" w14:textId="77777777" w:rsidR="00202BF8" w:rsidRPr="009C220D" w:rsidRDefault="00202BF8" w:rsidP="00202BF8">
                  <w:pPr>
                    <w:pStyle w:val="Checkbox"/>
                  </w:pPr>
                </w:p>
              </w:tc>
            </w:tr>
          </w:tbl>
          <w:p w14:paraId="3FAB19D0" w14:textId="77777777" w:rsidR="00AC1163" w:rsidRDefault="00AC1163" w:rsidP="0089576E">
            <w:pPr>
              <w:pStyle w:val="EvaluationCriteria"/>
              <w:spacing w:before="120"/>
            </w:pPr>
          </w:p>
          <w:tbl>
            <w:tblPr>
              <w:tblW w:w="5000" w:type="pct"/>
              <w:tblBorders>
                <w:top w:val="single" w:sz="4" w:space="0" w:color="D9D9D9" w:themeColor="background1" w:themeShade="D9"/>
                <w:bottom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ayout w:type="fixed"/>
              <w:tblCellMar>
                <w:top w:w="14" w:type="dxa"/>
                <w:left w:w="0" w:type="dxa"/>
                <w:bottom w:w="14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911"/>
              <w:gridCol w:w="5866"/>
            </w:tblGrid>
            <w:tr w:rsidR="00AC1163" w:rsidRPr="002A733C" w14:paraId="5B1D0E28" w14:textId="77777777" w:rsidTr="000B5661">
              <w:trPr>
                <w:trHeight w:hRule="exact" w:val="403"/>
              </w:trPr>
              <w:tc>
                <w:tcPr>
                  <w:tcW w:w="4320" w:type="dxa"/>
                  <w:vAlign w:val="center"/>
                </w:tcPr>
                <w:p w14:paraId="220A063F" w14:textId="77777777" w:rsidR="00AC1163" w:rsidRDefault="00AC1163" w:rsidP="000B5661">
                  <w:pPr>
                    <w:pStyle w:val="Italic"/>
                  </w:pPr>
                  <w:r w:rsidRPr="002219F3">
                    <w:rPr>
                      <w:rStyle w:val="Heading4Char"/>
                    </w:rPr>
                    <w:t>Overall Rating</w:t>
                  </w:r>
                  <w:r>
                    <w:t xml:space="preserve"> </w:t>
                  </w:r>
                  <w:r w:rsidRPr="004B1269">
                    <w:t>(average the rating numbers above)</w:t>
                  </w:r>
                </w:p>
              </w:tc>
              <w:tc>
                <w:tcPr>
                  <w:tcW w:w="6480" w:type="dxa"/>
                  <w:shd w:val="clear" w:color="auto" w:fill="auto"/>
                  <w:vAlign w:val="center"/>
                </w:tcPr>
                <w:p w14:paraId="759E75E0" w14:textId="77777777" w:rsidR="00AC1163" w:rsidRPr="002219F3" w:rsidRDefault="00AC1163" w:rsidP="000B5661"/>
              </w:tc>
            </w:tr>
          </w:tbl>
          <w:p w14:paraId="04B4F112" w14:textId="77777777" w:rsidR="00AC1163" w:rsidRDefault="00AC1163" w:rsidP="00AC1163">
            <w:pPr>
              <w:pStyle w:val="Heading2"/>
              <w:ind w:left="0"/>
            </w:pPr>
            <w:r>
              <w:t>Evaluation</w:t>
            </w:r>
          </w:p>
          <w:tbl>
            <w:tblPr>
              <w:tblW w:w="5000" w:type="pct"/>
              <w:tblBorders>
                <w:top w:val="single" w:sz="4" w:space="0" w:color="D9D9D9" w:themeColor="background1" w:themeShade="D9"/>
                <w:bottom w:val="single" w:sz="4" w:space="0" w:color="D9D9D9" w:themeColor="background1" w:themeShade="D9"/>
                <w:insideH w:val="single" w:sz="4" w:space="0" w:color="D9D9D9" w:themeColor="background1" w:themeShade="D9"/>
              </w:tblBorders>
              <w:tblLayout w:type="fixed"/>
              <w:tblCellMar>
                <w:top w:w="14" w:type="dxa"/>
                <w:left w:w="0" w:type="dxa"/>
                <w:bottom w:w="14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995"/>
              <w:gridCol w:w="7782"/>
            </w:tblGrid>
            <w:tr w:rsidR="00AC1163" w:rsidRPr="002A733C" w14:paraId="2AF862C2" w14:textId="77777777" w:rsidTr="000B5661">
              <w:trPr>
                <w:trHeight w:val="864"/>
              </w:trPr>
              <w:tc>
                <w:tcPr>
                  <w:tcW w:w="2205" w:type="dxa"/>
                </w:tcPr>
                <w:p w14:paraId="2C90FF88" w14:textId="77777777" w:rsidR="00AC1163" w:rsidRPr="00AC1163" w:rsidRDefault="00AC1163" w:rsidP="000B5661">
                  <w:pPr>
                    <w:pStyle w:val="Heading5"/>
                  </w:pPr>
                  <w:r w:rsidRPr="00AC1163">
                    <w:t>Additional Comments</w:t>
                  </w:r>
                </w:p>
              </w:tc>
              <w:tc>
                <w:tcPr>
                  <w:tcW w:w="8605" w:type="dxa"/>
                </w:tcPr>
                <w:p w14:paraId="51A7BC87" w14:textId="77777777" w:rsidR="00AC1163" w:rsidRPr="00A149E2" w:rsidRDefault="00AC1163" w:rsidP="00AC1163">
                  <w:pPr>
                    <w:ind w:left="194"/>
                  </w:pPr>
                </w:p>
              </w:tc>
            </w:tr>
            <w:tr w:rsidR="00AC1163" w:rsidRPr="002A733C" w14:paraId="070B5D6F" w14:textId="77777777" w:rsidTr="000B5661">
              <w:trPr>
                <w:trHeight w:val="864"/>
              </w:trPr>
              <w:tc>
                <w:tcPr>
                  <w:tcW w:w="2205" w:type="dxa"/>
                </w:tcPr>
                <w:p w14:paraId="15F16C8B" w14:textId="77777777" w:rsidR="00AC1163" w:rsidRDefault="00AC1163" w:rsidP="000B5661">
                  <w:pPr>
                    <w:pStyle w:val="Heading5"/>
                  </w:pPr>
                  <w:r w:rsidRPr="00534624">
                    <w:t>Goals</w:t>
                  </w:r>
                  <w:r>
                    <w:t xml:space="preserve"> </w:t>
                  </w:r>
                </w:p>
                <w:p w14:paraId="69DDCF95" w14:textId="77777777" w:rsidR="00AC1163" w:rsidRPr="00212276" w:rsidRDefault="00AC1163" w:rsidP="000B5661">
                  <w:pPr>
                    <w:pStyle w:val="Italic"/>
                  </w:pPr>
                  <w:r w:rsidRPr="00534624">
                    <w:t>(as agreed upon by employee and manager)</w:t>
                  </w:r>
                </w:p>
              </w:tc>
              <w:tc>
                <w:tcPr>
                  <w:tcW w:w="8605" w:type="dxa"/>
                </w:tcPr>
                <w:p w14:paraId="142C1F8A" w14:textId="77777777" w:rsidR="00AC1163" w:rsidRDefault="002318C8" w:rsidP="002318C8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Be pro-active and work with the development team and understand the new requirements that are coming up.</w:t>
                  </w:r>
                </w:p>
                <w:p w14:paraId="7D718514" w14:textId="53380871" w:rsidR="002318C8" w:rsidRPr="00A149E2" w:rsidRDefault="002318C8" w:rsidP="002318C8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More involved in providing solutions to SWAT development team members.</w:t>
                  </w:r>
                </w:p>
              </w:tc>
            </w:tr>
          </w:tbl>
          <w:p w14:paraId="5A0C26E4" w14:textId="77777777" w:rsidR="00AC1163" w:rsidRDefault="00AC1163" w:rsidP="00AC1163">
            <w:pPr>
              <w:pStyle w:val="Heading2"/>
              <w:ind w:left="29"/>
            </w:pPr>
            <w:r>
              <w:t>Verification of Review</w:t>
            </w:r>
          </w:p>
          <w:tbl>
            <w:tblPr>
              <w:tblW w:w="5000" w:type="pct"/>
              <w:tblBorders>
                <w:top w:val="single" w:sz="4" w:space="0" w:color="D9D9D9" w:themeColor="background1" w:themeShade="D9"/>
                <w:bottom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ayout w:type="fixed"/>
              <w:tblCellMar>
                <w:top w:w="14" w:type="dxa"/>
                <w:left w:w="0" w:type="dxa"/>
                <w:bottom w:w="14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8"/>
              <w:gridCol w:w="4101"/>
              <w:gridCol w:w="614"/>
              <w:gridCol w:w="3054"/>
            </w:tblGrid>
            <w:tr w:rsidR="00AC1163" w:rsidRPr="002A733C" w14:paraId="7DBDC105" w14:textId="77777777" w:rsidTr="000B5661">
              <w:trPr>
                <w:trHeight w:val="534"/>
              </w:trPr>
              <w:tc>
                <w:tcPr>
                  <w:tcW w:w="10811" w:type="dxa"/>
                  <w:gridSpan w:val="4"/>
                  <w:vAlign w:val="center"/>
                </w:tcPr>
                <w:p w14:paraId="1F3CE22E" w14:textId="77777777" w:rsidR="00AC1163" w:rsidRDefault="00AC1163" w:rsidP="000B5661">
                  <w:pPr>
                    <w:pStyle w:val="Italic"/>
                  </w:pPr>
                  <w:r w:rsidRPr="0066051C">
                    <w:t xml:space="preserve">By signing this form, you </w:t>
                  </w:r>
                  <w:r>
                    <w:t>confirm</w:t>
                  </w:r>
                  <w:r w:rsidRPr="0066051C">
                    <w:t xml:space="preserve"> that </w:t>
                  </w:r>
                  <w:r>
                    <w:t>you have</w:t>
                  </w:r>
                  <w:r w:rsidRPr="0066051C">
                    <w:t xml:space="preserve"> discussed</w:t>
                  </w:r>
                  <w:r>
                    <w:t xml:space="preserve"> this review</w:t>
                  </w:r>
                  <w:r w:rsidRPr="0066051C">
                    <w:t xml:space="preserve"> in detail</w:t>
                  </w:r>
                  <w:r>
                    <w:t xml:space="preserve"> with</w:t>
                  </w:r>
                  <w:r w:rsidRPr="0066051C">
                    <w:t xml:space="preserve"> your supervisor. </w:t>
                  </w:r>
                  <w:r>
                    <w:t>Signing</w:t>
                  </w:r>
                  <w:r w:rsidRPr="0066051C">
                    <w:t xml:space="preserve"> this form does not necessarily indicate that you agree with this evaluation.</w:t>
                  </w:r>
                </w:p>
              </w:tc>
            </w:tr>
            <w:tr w:rsidR="00AC1163" w:rsidRPr="002A733C" w14:paraId="4ED354CF" w14:textId="77777777" w:rsidTr="000B5661">
              <w:trPr>
                <w:trHeight w:val="403"/>
              </w:trPr>
              <w:tc>
                <w:tcPr>
                  <w:tcW w:w="2221" w:type="dxa"/>
                  <w:vAlign w:val="bottom"/>
                </w:tcPr>
                <w:p w14:paraId="73A2D380" w14:textId="77777777" w:rsidR="00AC1163" w:rsidRPr="00AC1163" w:rsidRDefault="00AC1163" w:rsidP="000B5661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AC1163">
                    <w:rPr>
                      <w:rFonts w:ascii="Tahoma" w:hAnsi="Tahoma" w:cs="Tahoma"/>
                      <w:sz w:val="18"/>
                      <w:szCs w:val="18"/>
                    </w:rPr>
                    <w:t>Employee Signature</w:t>
                  </w:r>
                </w:p>
              </w:tc>
              <w:tc>
                <w:tcPr>
                  <w:tcW w:w="4536" w:type="dxa"/>
                  <w:vAlign w:val="bottom"/>
                </w:tcPr>
                <w:p w14:paraId="4898CAEA" w14:textId="77777777" w:rsidR="00AC1163" w:rsidRDefault="00AC1163" w:rsidP="000B5661"/>
              </w:tc>
              <w:tc>
                <w:tcPr>
                  <w:tcW w:w="676" w:type="dxa"/>
                  <w:vAlign w:val="bottom"/>
                </w:tcPr>
                <w:p w14:paraId="28AD3EC3" w14:textId="77777777" w:rsidR="00AC1163" w:rsidRDefault="00AC1163" w:rsidP="000B5661">
                  <w:r w:rsidRPr="00AC1163">
                    <w:rPr>
                      <w:rFonts w:ascii="Tahoma" w:hAnsi="Tahoma" w:cs="Tahoma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3378" w:type="dxa"/>
                  <w:vAlign w:val="bottom"/>
                </w:tcPr>
                <w:p w14:paraId="194D8AD2" w14:textId="77777777" w:rsidR="00AC1163" w:rsidRDefault="00AC1163" w:rsidP="000B5661"/>
              </w:tc>
            </w:tr>
            <w:tr w:rsidR="00AC1163" w:rsidRPr="002A733C" w14:paraId="38DB74BD" w14:textId="77777777" w:rsidTr="000B5661">
              <w:trPr>
                <w:trHeight w:val="403"/>
              </w:trPr>
              <w:tc>
                <w:tcPr>
                  <w:tcW w:w="2221" w:type="dxa"/>
                  <w:vAlign w:val="bottom"/>
                </w:tcPr>
                <w:p w14:paraId="1C695DB9" w14:textId="77777777" w:rsidR="00AC1163" w:rsidRDefault="00AC1163" w:rsidP="000B5661">
                  <w:r w:rsidRPr="00AC1163">
                    <w:rPr>
                      <w:rFonts w:ascii="Tahoma" w:hAnsi="Tahoma" w:cs="Tahoma"/>
                      <w:sz w:val="18"/>
                      <w:szCs w:val="18"/>
                    </w:rPr>
                    <w:t>Manager Signature</w:t>
                  </w:r>
                </w:p>
              </w:tc>
              <w:tc>
                <w:tcPr>
                  <w:tcW w:w="4536" w:type="dxa"/>
                  <w:vAlign w:val="bottom"/>
                </w:tcPr>
                <w:p w14:paraId="113D317D" w14:textId="77777777" w:rsidR="00AC1163" w:rsidRDefault="00AC1163" w:rsidP="000B5661"/>
              </w:tc>
              <w:tc>
                <w:tcPr>
                  <w:tcW w:w="676" w:type="dxa"/>
                  <w:vAlign w:val="bottom"/>
                </w:tcPr>
                <w:p w14:paraId="73A0537C" w14:textId="77777777" w:rsidR="00AC1163" w:rsidRDefault="00AC1163" w:rsidP="000B5661">
                  <w:r w:rsidRPr="00AC1163">
                    <w:rPr>
                      <w:rFonts w:ascii="Tahoma" w:hAnsi="Tahoma" w:cs="Tahoma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3378" w:type="dxa"/>
                  <w:vAlign w:val="bottom"/>
                </w:tcPr>
                <w:p w14:paraId="68AFBC66" w14:textId="77777777" w:rsidR="00AC1163" w:rsidRDefault="00AC1163" w:rsidP="000B5661"/>
              </w:tc>
            </w:tr>
          </w:tbl>
          <w:p w14:paraId="561A4EC6" w14:textId="77777777" w:rsidR="00AC1163" w:rsidRPr="002A733C" w:rsidRDefault="00AC1163" w:rsidP="00AC1163"/>
          <w:p w14:paraId="4A4CF325" w14:textId="77777777" w:rsidR="0033501D" w:rsidRPr="001A6B1D" w:rsidRDefault="0033501D" w:rsidP="0089576E">
            <w:pPr>
              <w:pStyle w:val="EvaluationCriteria"/>
              <w:spacing w:before="120"/>
            </w:pPr>
          </w:p>
        </w:tc>
      </w:tr>
    </w:tbl>
    <w:p w14:paraId="21399970" w14:textId="77777777" w:rsidR="005F6E87" w:rsidRPr="004E34C6" w:rsidRDefault="005F6E87" w:rsidP="00AC1163">
      <w:pPr>
        <w:pStyle w:val="FieldText"/>
      </w:pPr>
    </w:p>
    <w:sectPr w:rsidR="005F6E87" w:rsidRPr="004E34C6" w:rsidSect="00A86E7B">
      <w:headerReference w:type="default" r:id="rId7"/>
      <w:footerReference w:type="default" r:id="rId8"/>
      <w:pgSz w:w="12240" w:h="15840"/>
      <w:pgMar w:top="1440" w:right="1440" w:bottom="90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06E436" w14:textId="77777777" w:rsidR="00501E07" w:rsidRDefault="00501E07" w:rsidP="000074EA">
      <w:pPr>
        <w:pStyle w:val="Ratings"/>
      </w:pPr>
      <w:r>
        <w:separator/>
      </w:r>
    </w:p>
  </w:endnote>
  <w:endnote w:type="continuationSeparator" w:id="0">
    <w:p w14:paraId="2892D047" w14:textId="77777777" w:rsidR="00501E07" w:rsidRDefault="00501E07" w:rsidP="000074EA">
      <w:pPr>
        <w:pStyle w:val="Ratings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EBC2A1" w14:textId="77777777" w:rsidR="000772D9" w:rsidRPr="000772D9" w:rsidRDefault="000772D9">
    <w:pPr>
      <w:rPr>
        <w:sz w:val="18"/>
        <w:szCs w:val="18"/>
      </w:rPr>
    </w:pPr>
    <w:r w:rsidRPr="000772D9">
      <w:rPr>
        <w:sz w:val="18"/>
        <w:szCs w:val="18"/>
      </w:rPr>
      <w:t>Provided By HR.com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4D1CE5" w14:textId="77777777" w:rsidR="00501E07" w:rsidRDefault="00501E07" w:rsidP="000074EA">
      <w:pPr>
        <w:pStyle w:val="Ratings"/>
      </w:pPr>
      <w:r>
        <w:separator/>
      </w:r>
    </w:p>
  </w:footnote>
  <w:footnote w:type="continuationSeparator" w:id="0">
    <w:p w14:paraId="3934264E" w14:textId="77777777" w:rsidR="00501E07" w:rsidRDefault="00501E07" w:rsidP="000074EA">
      <w:pPr>
        <w:pStyle w:val="Ratings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365" w:type="dxa"/>
      <w:tblInd w:w="-907" w:type="dxa"/>
      <w:tblLook w:val="04A0" w:firstRow="1" w:lastRow="0" w:firstColumn="1" w:lastColumn="0" w:noHBand="0" w:noVBand="1"/>
    </w:tblPr>
    <w:tblGrid>
      <w:gridCol w:w="4788"/>
      <w:gridCol w:w="6577"/>
    </w:tblGrid>
    <w:tr w:rsidR="00A40BE9" w14:paraId="5FEFB4B3" w14:textId="77777777" w:rsidTr="00AC1163">
      <w:tc>
        <w:tcPr>
          <w:tcW w:w="4788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1E32C0A1" w14:textId="77777777" w:rsidR="00A40BE9" w:rsidRDefault="00A40BE9" w:rsidP="00AC1163">
          <w:pPr>
            <w:pStyle w:val="Heading1"/>
            <w:tabs>
              <w:tab w:val="clear" w:pos="7185"/>
              <w:tab w:val="left" w:pos="1807"/>
            </w:tabs>
            <w:ind w:left="0" w:right="-252"/>
            <w:jc w:val="left"/>
          </w:pPr>
          <w:r>
            <w:rPr>
              <w:noProof/>
            </w:rPr>
            <w:drawing>
              <wp:inline distT="0" distB="0" distL="0" distR="0" wp14:anchorId="6C22BCD7" wp14:editId="0BB36F2E">
                <wp:extent cx="752475" cy="504825"/>
                <wp:effectExtent l="0" t="0" r="9525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3di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AC1163">
            <w:tab/>
          </w:r>
        </w:p>
      </w:tc>
      <w:tc>
        <w:tcPr>
          <w:tcW w:w="6577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1C14AAF8" w14:textId="77777777" w:rsidR="00A40BE9" w:rsidRDefault="00A40BE9" w:rsidP="00A40BE9">
          <w:pPr>
            <w:pStyle w:val="Heading1"/>
            <w:tabs>
              <w:tab w:val="clear" w:pos="7185"/>
              <w:tab w:val="left" w:pos="6480"/>
            </w:tabs>
            <w:ind w:right="0"/>
          </w:pPr>
          <w:r>
            <w:t>3Di Systems</w:t>
          </w:r>
        </w:p>
      </w:tc>
    </w:tr>
  </w:tbl>
  <w:p w14:paraId="09F4113F" w14:textId="77777777" w:rsidR="00A40BE9" w:rsidRDefault="00A40B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00C6745"/>
    <w:multiLevelType w:val="hybridMultilevel"/>
    <w:tmpl w:val="B0F2D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50"/>
    <w:rsid w:val="000071F7"/>
    <w:rsid w:val="000074EA"/>
    <w:rsid w:val="000231C5"/>
    <w:rsid w:val="00023B02"/>
    <w:rsid w:val="0002798A"/>
    <w:rsid w:val="00027E6C"/>
    <w:rsid w:val="00037E8C"/>
    <w:rsid w:val="000406CB"/>
    <w:rsid w:val="00045CB7"/>
    <w:rsid w:val="0006613E"/>
    <w:rsid w:val="000772D9"/>
    <w:rsid w:val="00083002"/>
    <w:rsid w:val="0008759B"/>
    <w:rsid w:val="00087B85"/>
    <w:rsid w:val="0009780B"/>
    <w:rsid w:val="000A01F1"/>
    <w:rsid w:val="000C1163"/>
    <w:rsid w:val="000C32E1"/>
    <w:rsid w:val="000D2539"/>
    <w:rsid w:val="000F2DF4"/>
    <w:rsid w:val="000F6783"/>
    <w:rsid w:val="00104B99"/>
    <w:rsid w:val="00106000"/>
    <w:rsid w:val="00120C95"/>
    <w:rsid w:val="0014663E"/>
    <w:rsid w:val="0016086D"/>
    <w:rsid w:val="00180664"/>
    <w:rsid w:val="0018460E"/>
    <w:rsid w:val="001A07E1"/>
    <w:rsid w:val="001A6B1D"/>
    <w:rsid w:val="001D0CF1"/>
    <w:rsid w:val="001D6CA3"/>
    <w:rsid w:val="00202BF8"/>
    <w:rsid w:val="002123A6"/>
    <w:rsid w:val="00217B44"/>
    <w:rsid w:val="002318C8"/>
    <w:rsid w:val="0024310C"/>
    <w:rsid w:val="00250014"/>
    <w:rsid w:val="002750D6"/>
    <w:rsid w:val="00275BB5"/>
    <w:rsid w:val="00277CF7"/>
    <w:rsid w:val="00286F6A"/>
    <w:rsid w:val="00291C8C"/>
    <w:rsid w:val="002A1ECE"/>
    <w:rsid w:val="002A2510"/>
    <w:rsid w:val="002B27FD"/>
    <w:rsid w:val="002B4D1D"/>
    <w:rsid w:val="002C10B1"/>
    <w:rsid w:val="002D222A"/>
    <w:rsid w:val="002E6BF2"/>
    <w:rsid w:val="002F0FCC"/>
    <w:rsid w:val="003076FD"/>
    <w:rsid w:val="00311CD9"/>
    <w:rsid w:val="00317005"/>
    <w:rsid w:val="0033501D"/>
    <w:rsid w:val="00335259"/>
    <w:rsid w:val="00381A4A"/>
    <w:rsid w:val="003929F1"/>
    <w:rsid w:val="00397E7A"/>
    <w:rsid w:val="003A1B63"/>
    <w:rsid w:val="003A2510"/>
    <w:rsid w:val="003A41A1"/>
    <w:rsid w:val="003B2326"/>
    <w:rsid w:val="003B3690"/>
    <w:rsid w:val="003C40CF"/>
    <w:rsid w:val="003D0C75"/>
    <w:rsid w:val="003F4476"/>
    <w:rsid w:val="004350F6"/>
    <w:rsid w:val="00437227"/>
    <w:rsid w:val="00437ED0"/>
    <w:rsid w:val="00440CD8"/>
    <w:rsid w:val="00443837"/>
    <w:rsid w:val="00450F66"/>
    <w:rsid w:val="00452FC9"/>
    <w:rsid w:val="00461739"/>
    <w:rsid w:val="00467865"/>
    <w:rsid w:val="0048685F"/>
    <w:rsid w:val="00490F5E"/>
    <w:rsid w:val="004A1437"/>
    <w:rsid w:val="004A4198"/>
    <w:rsid w:val="004A54EA"/>
    <w:rsid w:val="004B0578"/>
    <w:rsid w:val="004C24ED"/>
    <w:rsid w:val="004D702E"/>
    <w:rsid w:val="004E0651"/>
    <w:rsid w:val="004E34C6"/>
    <w:rsid w:val="004F62AD"/>
    <w:rsid w:val="00501AE8"/>
    <w:rsid w:val="00501E07"/>
    <w:rsid w:val="00504B65"/>
    <w:rsid w:val="00510E7B"/>
    <w:rsid w:val="005114CE"/>
    <w:rsid w:val="0052122B"/>
    <w:rsid w:val="005557F6"/>
    <w:rsid w:val="00563778"/>
    <w:rsid w:val="005833E3"/>
    <w:rsid w:val="0059011D"/>
    <w:rsid w:val="00596457"/>
    <w:rsid w:val="005B4AE2"/>
    <w:rsid w:val="005C781C"/>
    <w:rsid w:val="005D50EE"/>
    <w:rsid w:val="005D585D"/>
    <w:rsid w:val="005D6312"/>
    <w:rsid w:val="005E63CC"/>
    <w:rsid w:val="005F6E87"/>
    <w:rsid w:val="00610696"/>
    <w:rsid w:val="00613129"/>
    <w:rsid w:val="00617C65"/>
    <w:rsid w:val="0064307A"/>
    <w:rsid w:val="0066051C"/>
    <w:rsid w:val="00671976"/>
    <w:rsid w:val="006764D3"/>
    <w:rsid w:val="00685335"/>
    <w:rsid w:val="00692FAE"/>
    <w:rsid w:val="006B03BF"/>
    <w:rsid w:val="006C4610"/>
    <w:rsid w:val="006D2635"/>
    <w:rsid w:val="006D779C"/>
    <w:rsid w:val="006E4F63"/>
    <w:rsid w:val="006E729E"/>
    <w:rsid w:val="007564F5"/>
    <w:rsid w:val="007602AC"/>
    <w:rsid w:val="00763B3C"/>
    <w:rsid w:val="00774B67"/>
    <w:rsid w:val="0078226F"/>
    <w:rsid w:val="00793AC6"/>
    <w:rsid w:val="007A71DE"/>
    <w:rsid w:val="007B199B"/>
    <w:rsid w:val="007B6119"/>
    <w:rsid w:val="007D37AE"/>
    <w:rsid w:val="007E2A15"/>
    <w:rsid w:val="007E37A1"/>
    <w:rsid w:val="008107D6"/>
    <w:rsid w:val="0083565F"/>
    <w:rsid w:val="00841645"/>
    <w:rsid w:val="00847683"/>
    <w:rsid w:val="00852EC6"/>
    <w:rsid w:val="0088782D"/>
    <w:rsid w:val="0089576E"/>
    <w:rsid w:val="008B6F52"/>
    <w:rsid w:val="008B7081"/>
    <w:rsid w:val="008C75A3"/>
    <w:rsid w:val="008E72CF"/>
    <w:rsid w:val="00902964"/>
    <w:rsid w:val="0090497E"/>
    <w:rsid w:val="00917E74"/>
    <w:rsid w:val="00937437"/>
    <w:rsid w:val="0094790F"/>
    <w:rsid w:val="00961FA3"/>
    <w:rsid w:val="00966B90"/>
    <w:rsid w:val="009737B7"/>
    <w:rsid w:val="009802C4"/>
    <w:rsid w:val="0099497D"/>
    <w:rsid w:val="009976D9"/>
    <w:rsid w:val="00997A3E"/>
    <w:rsid w:val="009A0A2D"/>
    <w:rsid w:val="009A4EA3"/>
    <w:rsid w:val="009A55DC"/>
    <w:rsid w:val="009C220D"/>
    <w:rsid w:val="009D3BE7"/>
    <w:rsid w:val="009E5B13"/>
    <w:rsid w:val="00A010A6"/>
    <w:rsid w:val="00A15C1D"/>
    <w:rsid w:val="00A211B2"/>
    <w:rsid w:val="00A2727E"/>
    <w:rsid w:val="00A33B46"/>
    <w:rsid w:val="00A35524"/>
    <w:rsid w:val="00A36C3C"/>
    <w:rsid w:val="00A40BE9"/>
    <w:rsid w:val="00A71E82"/>
    <w:rsid w:val="00A74F99"/>
    <w:rsid w:val="00A82BA3"/>
    <w:rsid w:val="00A86E7B"/>
    <w:rsid w:val="00A92012"/>
    <w:rsid w:val="00A94ACC"/>
    <w:rsid w:val="00AA471C"/>
    <w:rsid w:val="00AC1163"/>
    <w:rsid w:val="00AC6086"/>
    <w:rsid w:val="00AD282D"/>
    <w:rsid w:val="00AE6FA4"/>
    <w:rsid w:val="00B03907"/>
    <w:rsid w:val="00B11811"/>
    <w:rsid w:val="00B311E1"/>
    <w:rsid w:val="00B318DF"/>
    <w:rsid w:val="00B4735C"/>
    <w:rsid w:val="00B605CF"/>
    <w:rsid w:val="00B77CB0"/>
    <w:rsid w:val="00B826D9"/>
    <w:rsid w:val="00B831CB"/>
    <w:rsid w:val="00B84A45"/>
    <w:rsid w:val="00B90EC2"/>
    <w:rsid w:val="00B95A0A"/>
    <w:rsid w:val="00BA268F"/>
    <w:rsid w:val="00BD463D"/>
    <w:rsid w:val="00BF17F9"/>
    <w:rsid w:val="00C03A94"/>
    <w:rsid w:val="00C079CA"/>
    <w:rsid w:val="00C133F3"/>
    <w:rsid w:val="00C255F7"/>
    <w:rsid w:val="00C27CAE"/>
    <w:rsid w:val="00C67036"/>
    <w:rsid w:val="00C67741"/>
    <w:rsid w:val="00C74647"/>
    <w:rsid w:val="00C76039"/>
    <w:rsid w:val="00C76480"/>
    <w:rsid w:val="00C80458"/>
    <w:rsid w:val="00C92FD6"/>
    <w:rsid w:val="00CA4083"/>
    <w:rsid w:val="00CC6598"/>
    <w:rsid w:val="00CC6BB1"/>
    <w:rsid w:val="00D14E73"/>
    <w:rsid w:val="00D41AD0"/>
    <w:rsid w:val="00D559FC"/>
    <w:rsid w:val="00D6155E"/>
    <w:rsid w:val="00DB41EB"/>
    <w:rsid w:val="00DC47A2"/>
    <w:rsid w:val="00DE1551"/>
    <w:rsid w:val="00DE7FB7"/>
    <w:rsid w:val="00E20DDA"/>
    <w:rsid w:val="00E32A8B"/>
    <w:rsid w:val="00E36054"/>
    <w:rsid w:val="00E37E7B"/>
    <w:rsid w:val="00E46E04"/>
    <w:rsid w:val="00E63E23"/>
    <w:rsid w:val="00E75E59"/>
    <w:rsid w:val="00E862F6"/>
    <w:rsid w:val="00E87396"/>
    <w:rsid w:val="00EA44A1"/>
    <w:rsid w:val="00EB1259"/>
    <w:rsid w:val="00EC42A3"/>
    <w:rsid w:val="00F013FF"/>
    <w:rsid w:val="00F017C4"/>
    <w:rsid w:val="00F03FC7"/>
    <w:rsid w:val="00F07933"/>
    <w:rsid w:val="00F121EE"/>
    <w:rsid w:val="00F152E6"/>
    <w:rsid w:val="00F41461"/>
    <w:rsid w:val="00F72993"/>
    <w:rsid w:val="00F83033"/>
    <w:rsid w:val="00F966AA"/>
    <w:rsid w:val="00FB538F"/>
    <w:rsid w:val="00FC0F45"/>
    <w:rsid w:val="00FC3071"/>
    <w:rsid w:val="00FD5902"/>
    <w:rsid w:val="00FF0E5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D8FC9B"/>
  <w15:docId w15:val="{207EBF48-0366-496C-9E94-B25E885C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E87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F013FF"/>
    <w:pPr>
      <w:tabs>
        <w:tab w:val="left" w:pos="7185"/>
      </w:tabs>
      <w:spacing w:after="120"/>
      <w:ind w:left="-907" w:right="-360"/>
      <w:jc w:val="right"/>
      <w:outlineLvl w:val="0"/>
    </w:pPr>
    <w:rPr>
      <w:rFonts w:ascii="Tahoma" w:hAnsi="Tahoma"/>
      <w:b/>
      <w:color w:val="333333"/>
      <w:sz w:val="48"/>
      <w:szCs w:val="36"/>
    </w:rPr>
  </w:style>
  <w:style w:type="paragraph" w:styleId="Heading2">
    <w:name w:val="heading 2"/>
    <w:basedOn w:val="Normal"/>
    <w:next w:val="Normal"/>
    <w:qFormat/>
    <w:rsid w:val="00F013FF"/>
    <w:pPr>
      <w:tabs>
        <w:tab w:val="left" w:pos="7185"/>
      </w:tabs>
      <w:spacing w:before="60" w:after="60"/>
      <w:ind w:left="-432"/>
      <w:outlineLvl w:val="1"/>
    </w:pPr>
    <w:rPr>
      <w:rFonts w:ascii="Tahoma" w:hAnsi="Tahoma"/>
      <w:b/>
      <w:smallCaps/>
    </w:rPr>
  </w:style>
  <w:style w:type="paragraph" w:styleId="Heading3">
    <w:name w:val="heading 3"/>
    <w:basedOn w:val="Normal"/>
    <w:next w:val="Normal"/>
    <w:qFormat/>
    <w:rsid w:val="00F152E6"/>
    <w:pPr>
      <w:jc w:val="center"/>
      <w:outlineLvl w:val="2"/>
    </w:pPr>
    <w:rPr>
      <w:rFonts w:ascii="Tahoma" w:hAnsi="Tahoma"/>
      <w:b/>
      <w:smallCaps/>
      <w:color w:val="FFFFFF"/>
      <w:sz w:val="18"/>
      <w:szCs w:val="1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C116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C116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qFormat/>
    <w:rsid w:val="00202BF8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F152E6"/>
    <w:rPr>
      <w:rFonts w:ascii="Tahoma" w:hAnsi="Tahoma"/>
      <w:sz w:val="18"/>
      <w:szCs w:val="19"/>
    </w:rPr>
  </w:style>
  <w:style w:type="character" w:customStyle="1" w:styleId="BodyTextChar">
    <w:name w:val="Body Text Char"/>
    <w:basedOn w:val="DefaultParagraphFont"/>
    <w:link w:val="BodyText"/>
    <w:rsid w:val="00F152E6"/>
    <w:rPr>
      <w:rFonts w:ascii="Tahoma" w:hAnsi="Tahoma"/>
      <w:sz w:val="18"/>
      <w:szCs w:val="19"/>
      <w:lang w:val="en-US" w:eastAsia="en-US" w:bidi="ar-SA"/>
    </w:rPr>
  </w:style>
  <w:style w:type="paragraph" w:customStyle="1" w:styleId="Ratings">
    <w:name w:val="Ratings"/>
    <w:basedOn w:val="BodyText"/>
    <w:rsid w:val="0024310C"/>
    <w:pPr>
      <w:jc w:val="center"/>
    </w:pPr>
    <w:rPr>
      <w:szCs w:val="20"/>
    </w:rPr>
  </w:style>
  <w:style w:type="paragraph" w:customStyle="1" w:styleId="SpaceBetween">
    <w:name w:val="Space Between"/>
    <w:basedOn w:val="BodyText"/>
    <w:rsid w:val="001A6B1D"/>
  </w:style>
  <w:style w:type="paragraph" w:customStyle="1" w:styleId="Checkbox">
    <w:name w:val="Checkbox"/>
    <w:basedOn w:val="Normal"/>
    <w:next w:val="Normal"/>
    <w:rsid w:val="00EA44A1"/>
    <w:pPr>
      <w:jc w:val="center"/>
    </w:pPr>
    <w:rPr>
      <w:sz w:val="19"/>
      <w:szCs w:val="19"/>
    </w:rPr>
  </w:style>
  <w:style w:type="paragraph" w:customStyle="1" w:styleId="FieldText">
    <w:name w:val="Field Text"/>
    <w:basedOn w:val="Normal"/>
    <w:link w:val="FieldTextChar"/>
    <w:rsid w:val="00C03A94"/>
    <w:rPr>
      <w:rFonts w:ascii="Tahoma" w:hAnsi="Tahoma"/>
      <w:b/>
      <w:sz w:val="18"/>
      <w:szCs w:val="19"/>
    </w:rPr>
  </w:style>
  <w:style w:type="character" w:customStyle="1" w:styleId="FieldTextChar">
    <w:name w:val="Field Text Char"/>
    <w:basedOn w:val="DefaultParagraphFont"/>
    <w:link w:val="FieldText"/>
    <w:rsid w:val="00C03A94"/>
    <w:rPr>
      <w:rFonts w:ascii="Tahoma" w:hAnsi="Tahoma"/>
      <w:b/>
      <w:sz w:val="18"/>
      <w:szCs w:val="19"/>
      <w:lang w:val="en-US" w:eastAsia="en-US" w:bidi="ar-SA"/>
    </w:rPr>
  </w:style>
  <w:style w:type="paragraph" w:customStyle="1" w:styleId="EvaluationCriteria">
    <w:name w:val="Evaluation Criteria"/>
    <w:basedOn w:val="BodyText"/>
    <w:link w:val="EvaluationCriteriaChar"/>
    <w:rsid w:val="00311CD9"/>
    <w:rPr>
      <w:b/>
    </w:rPr>
  </w:style>
  <w:style w:type="character" w:customStyle="1" w:styleId="EvaluationCriteriaChar">
    <w:name w:val="Evaluation Criteria Char"/>
    <w:basedOn w:val="BodyTextChar"/>
    <w:link w:val="EvaluationCriteria"/>
    <w:rsid w:val="0083565F"/>
    <w:rPr>
      <w:rFonts w:ascii="Tahoma" w:hAnsi="Tahoma"/>
      <w:b/>
      <w:sz w:val="18"/>
      <w:szCs w:val="19"/>
      <w:lang w:val="en-US" w:eastAsia="en-US" w:bidi="ar-SA"/>
    </w:rPr>
  </w:style>
  <w:style w:type="character" w:customStyle="1" w:styleId="Style9pt">
    <w:name w:val="Style 9 pt"/>
    <w:basedOn w:val="DefaultParagraphFont"/>
    <w:rsid w:val="00F152E6"/>
    <w:rPr>
      <w:rFonts w:ascii="Tahoma" w:hAnsi="Tahoma"/>
      <w:sz w:val="18"/>
    </w:rPr>
  </w:style>
  <w:style w:type="paragraph" w:customStyle="1" w:styleId="StyleLeft335">
    <w:name w:val="Style Left:  3.35&quot;"/>
    <w:basedOn w:val="Normal"/>
    <w:rsid w:val="00F152E6"/>
    <w:pPr>
      <w:ind w:left="4824"/>
    </w:pPr>
    <w:rPr>
      <w:rFonts w:ascii="Tahoma" w:hAnsi="Tahoma"/>
      <w:szCs w:val="20"/>
    </w:rPr>
  </w:style>
  <w:style w:type="character" w:customStyle="1" w:styleId="Style9ptBold">
    <w:name w:val="Style 9 pt Bold"/>
    <w:basedOn w:val="DefaultParagraphFont"/>
    <w:rsid w:val="001D0CF1"/>
    <w:rPr>
      <w:rFonts w:ascii="Tahoma" w:hAnsi="Tahoma"/>
      <w:b/>
      <w:bCs/>
      <w:sz w:val="16"/>
    </w:rPr>
  </w:style>
  <w:style w:type="character" w:customStyle="1" w:styleId="Style9ptItalic">
    <w:name w:val="Style 9 pt Italic"/>
    <w:basedOn w:val="DefaultParagraphFont"/>
    <w:rsid w:val="001D0CF1"/>
    <w:rPr>
      <w:rFonts w:ascii="Tahoma" w:hAnsi="Tahoma"/>
      <w:i/>
      <w:iCs/>
      <w:sz w:val="16"/>
    </w:rPr>
  </w:style>
  <w:style w:type="paragraph" w:customStyle="1" w:styleId="StyleRatings8pt">
    <w:name w:val="Style Ratings + 8 pt"/>
    <w:basedOn w:val="Ratings"/>
    <w:rsid w:val="001D6CA3"/>
    <w:pPr>
      <w:spacing w:line="160" w:lineRule="exact"/>
    </w:pPr>
    <w:rPr>
      <w:sz w:val="16"/>
    </w:rPr>
  </w:style>
  <w:style w:type="paragraph" w:customStyle="1" w:styleId="FirstLine">
    <w:name w:val="First Line"/>
    <w:basedOn w:val="BodyText"/>
    <w:rsid w:val="003C40CF"/>
    <w:pPr>
      <w:spacing w:before="160"/>
    </w:pPr>
  </w:style>
  <w:style w:type="table" w:styleId="TableGrid">
    <w:name w:val="Table Grid"/>
    <w:basedOn w:val="TableNormal"/>
    <w:rsid w:val="00A40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40B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40BE9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rsid w:val="00A40B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40BE9"/>
    <w:rPr>
      <w:rFonts w:ascii="Arial" w:hAnsi="Arial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AC116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AC116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Italic">
    <w:name w:val="Italic"/>
    <w:basedOn w:val="Heading4"/>
    <w:qFormat/>
    <w:rsid w:val="00AC1163"/>
    <w:pPr>
      <w:keepNext w:val="0"/>
      <w:keepLines w:val="0"/>
      <w:spacing w:before="40"/>
    </w:pPr>
    <w:rPr>
      <w:rFonts w:asciiTheme="minorHAnsi" w:eastAsia="Times New Roman" w:hAnsiTheme="minorHAnsi" w:cs="Times New Roman"/>
      <w:b w:val="0"/>
      <w:bCs w:val="0"/>
      <w:iCs w:val="0"/>
      <w:color w:val="auto"/>
      <w:sz w:val="16"/>
    </w:rPr>
  </w:style>
  <w:style w:type="paragraph" w:styleId="ListParagraph">
    <w:name w:val="List Paragraph"/>
    <w:basedOn w:val="Normal"/>
    <w:uiPriority w:val="34"/>
    <w:qFormat/>
    <w:rsid w:val="00231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S00109036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TS001090366.dot</Template>
  <TotalTime>29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Company Name</vt:lpstr>
    </vt:vector>
  </TitlesOfParts>
  <Company>Microsoft Corporation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Company Name</dc:title>
  <dc:creator>User</dc:creator>
  <cp:lastModifiedBy>Welinkar, Manojkumar (Contractor)</cp:lastModifiedBy>
  <cp:revision>8</cp:revision>
  <cp:lastPrinted>2003-09-16T23:35:00Z</cp:lastPrinted>
  <dcterms:created xsi:type="dcterms:W3CDTF">2021-10-08T13:56:00Z</dcterms:created>
  <dcterms:modified xsi:type="dcterms:W3CDTF">2021-10-21T14:31:00Z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TC060889521033</vt:lpwstr>
  </property>
</Properties>
</file>